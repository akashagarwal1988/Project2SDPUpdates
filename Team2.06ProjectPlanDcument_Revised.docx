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ED" w:rsidRPr="007305ED" w:rsidRDefault="007305ED" w:rsidP="007305ED">
      <w:pPr>
        <w:pBdr>
          <w:top w:val="nil"/>
          <w:left w:val="nil"/>
          <w:bottom w:val="nil"/>
          <w:right w:val="nil"/>
          <w:between w:val="nil"/>
          <w:bar w:val="nil"/>
        </w:pBdr>
        <w:rPr>
          <w:rFonts w:ascii="Georgia" w:hAnsi="Georgia"/>
          <w:b/>
          <w:bCs/>
          <w:color w:val="0070C0"/>
          <w:sz w:val="72"/>
          <w:szCs w:val="72"/>
        </w:rPr>
      </w:pPr>
      <w:r>
        <w:rPr>
          <w:b/>
          <w:bCs/>
          <w:color w:val="0070C0"/>
          <w:sz w:val="40"/>
          <w:szCs w:val="40"/>
        </w:rPr>
        <w:tab/>
      </w:r>
      <w:r>
        <w:rPr>
          <w:b/>
          <w:bCs/>
          <w:color w:val="0070C0"/>
          <w:sz w:val="40"/>
          <w:szCs w:val="40"/>
        </w:rPr>
        <w:tab/>
      </w:r>
      <w:r>
        <w:rPr>
          <w:b/>
          <w:bCs/>
          <w:color w:val="0070C0"/>
          <w:sz w:val="40"/>
          <w:szCs w:val="40"/>
        </w:rPr>
        <w:tab/>
      </w:r>
      <w:r w:rsidR="00D542D7">
        <w:rPr>
          <w:b/>
          <w:bCs/>
          <w:color w:val="0070C0"/>
          <w:sz w:val="40"/>
          <w:szCs w:val="40"/>
        </w:rPr>
        <w:t xml:space="preserve">    </w:t>
      </w:r>
      <w:r w:rsidRPr="007305ED">
        <w:rPr>
          <w:rFonts w:ascii="Georgia" w:hAnsi="Georgia"/>
          <w:b/>
          <w:bCs/>
          <w:color w:val="0070C0"/>
          <w:sz w:val="72"/>
          <w:szCs w:val="72"/>
        </w:rPr>
        <w:t xml:space="preserve">To-Do List </w:t>
      </w:r>
    </w:p>
    <w:p w:rsidR="00A77B3E" w:rsidRDefault="00D542D7" w:rsidP="00D542D7">
      <w:pPr>
        <w:pBdr>
          <w:top w:val="nil"/>
          <w:left w:val="nil"/>
          <w:bottom w:val="nil"/>
          <w:right w:val="nil"/>
          <w:between w:val="nil"/>
          <w:bar w:val="nil"/>
        </w:pBdr>
        <w:rPr>
          <w:rFonts w:ascii="Khmer UI" w:hAnsi="Khmer UI" w:cs="Khmer UI"/>
          <w:b/>
          <w:bCs/>
          <w:color w:val="0070C0"/>
          <w:sz w:val="40"/>
          <w:szCs w:val="40"/>
        </w:rPr>
      </w:pPr>
      <w:r>
        <w:rPr>
          <w:b/>
          <w:bCs/>
          <w:color w:val="0070C0"/>
          <w:sz w:val="40"/>
          <w:szCs w:val="40"/>
        </w:rPr>
        <w:tab/>
      </w:r>
      <w:r>
        <w:rPr>
          <w:b/>
          <w:bCs/>
          <w:color w:val="0070C0"/>
          <w:sz w:val="40"/>
          <w:szCs w:val="40"/>
        </w:rPr>
        <w:tab/>
        <w:t xml:space="preserve">        </w:t>
      </w:r>
      <w:r w:rsidR="00C15E08" w:rsidRPr="007305ED">
        <w:rPr>
          <w:rFonts w:ascii="Khmer UI" w:hAnsi="Khmer UI" w:cs="Khmer UI"/>
          <w:b/>
          <w:bCs/>
          <w:color w:val="0070C0"/>
          <w:sz w:val="40"/>
          <w:szCs w:val="40"/>
        </w:rPr>
        <w:t xml:space="preserve">Project Plan Document </w:t>
      </w:r>
      <w:r>
        <w:rPr>
          <w:rFonts w:ascii="Khmer UI" w:hAnsi="Khmer UI" w:cs="Khmer UI"/>
          <w:b/>
          <w:bCs/>
          <w:color w:val="0070C0"/>
          <w:sz w:val="40"/>
          <w:szCs w:val="40"/>
        </w:rPr>
        <w:tab/>
      </w:r>
    </w:p>
    <w:p w:rsidR="00C15E08" w:rsidRPr="00C15E08" w:rsidRDefault="00C15E08" w:rsidP="00D542D7">
      <w:pPr>
        <w:pBdr>
          <w:top w:val="nil"/>
          <w:left w:val="nil"/>
          <w:bottom w:val="nil"/>
          <w:right w:val="nil"/>
          <w:between w:val="nil"/>
          <w:bar w:val="nil"/>
        </w:pBdr>
        <w:rPr>
          <w:rFonts w:ascii="Khmer UI" w:hAnsi="Khmer UI" w:cs="Khmer UI"/>
          <w:color w:val="0070C0"/>
          <w:sz w:val="36"/>
          <w:szCs w:val="36"/>
        </w:rPr>
      </w:pPr>
      <w:r>
        <w:rPr>
          <w:rFonts w:ascii="Khmer UI" w:hAnsi="Khmer UI" w:cs="Khmer UI"/>
          <w:b/>
          <w:bCs/>
          <w:color w:val="0070C0"/>
          <w:sz w:val="40"/>
          <w:szCs w:val="40"/>
        </w:rPr>
        <w:tab/>
      </w:r>
      <w:r>
        <w:rPr>
          <w:rFonts w:ascii="Khmer UI" w:hAnsi="Khmer UI" w:cs="Khmer UI"/>
          <w:b/>
          <w:bCs/>
          <w:color w:val="0070C0"/>
          <w:sz w:val="40"/>
          <w:szCs w:val="40"/>
        </w:rPr>
        <w:tab/>
      </w:r>
      <w:r>
        <w:rPr>
          <w:rFonts w:ascii="Khmer UI" w:hAnsi="Khmer UI" w:cs="Khmer UI"/>
          <w:b/>
          <w:bCs/>
          <w:color w:val="0070C0"/>
          <w:sz w:val="40"/>
          <w:szCs w:val="40"/>
        </w:rPr>
        <w:tab/>
      </w:r>
      <w:r>
        <w:rPr>
          <w:rFonts w:ascii="Khmer UI" w:hAnsi="Khmer UI" w:cs="Khmer UI"/>
          <w:b/>
          <w:bCs/>
          <w:color w:val="0070C0"/>
          <w:sz w:val="40"/>
          <w:szCs w:val="40"/>
        </w:rPr>
        <w:tab/>
        <w:t xml:space="preserve">  </w:t>
      </w:r>
      <w:r w:rsidRPr="00C15E08">
        <w:rPr>
          <w:rFonts w:ascii="Khmer UI" w:hAnsi="Khmer UI" w:cs="Khmer UI"/>
          <w:color w:val="0070C0"/>
          <w:sz w:val="36"/>
          <w:szCs w:val="36"/>
        </w:rPr>
        <w:t>Project 2, Team 6</w:t>
      </w:r>
    </w:p>
    <w:p w:rsidR="00A77B3E" w:rsidRDefault="00C15E08">
      <w:pPr>
        <w:pBdr>
          <w:top w:val="nil"/>
          <w:left w:val="nil"/>
          <w:bottom w:val="nil"/>
          <w:right w:val="nil"/>
          <w:between w:val="nil"/>
          <w:bar w:val="nil"/>
        </w:pBdr>
        <w:ind w:left="2160"/>
        <w:rPr>
          <w:b/>
          <w:bCs/>
          <w:sz w:val="24"/>
          <w:szCs w:val="24"/>
        </w:rPr>
      </w:pPr>
      <w:r>
        <w:rPr>
          <w:b/>
          <w:bCs/>
          <w:sz w:val="24"/>
          <w:szCs w:val="24"/>
        </w:rPr>
        <w:t xml:space="preserve"> </w:t>
      </w:r>
    </w:p>
    <w:p w:rsidR="00A77B3E" w:rsidRPr="001326EF" w:rsidRDefault="00C15E08">
      <w:pPr>
        <w:pBdr>
          <w:top w:val="nil"/>
          <w:left w:val="nil"/>
          <w:bottom w:val="nil"/>
          <w:right w:val="nil"/>
          <w:between w:val="nil"/>
          <w:bar w:val="nil"/>
        </w:pBdr>
        <w:rPr>
          <w:rFonts w:asciiTheme="majorHAnsi" w:hAnsiTheme="majorHAnsi"/>
          <w:b/>
          <w:bCs/>
          <w:color w:val="0070C0"/>
          <w:sz w:val="28"/>
          <w:szCs w:val="28"/>
        </w:rPr>
      </w:pPr>
      <w:r w:rsidRPr="001326EF">
        <w:rPr>
          <w:b/>
          <w:bCs/>
          <w:color w:val="0070C0"/>
          <w:sz w:val="28"/>
          <w:szCs w:val="28"/>
        </w:rPr>
        <w:t xml:space="preserve"> </w:t>
      </w:r>
      <w:r w:rsidRPr="001326EF">
        <w:rPr>
          <w:rFonts w:asciiTheme="majorHAnsi" w:hAnsiTheme="majorHAnsi"/>
          <w:b/>
          <w:bCs/>
          <w:color w:val="0070C0"/>
          <w:sz w:val="28"/>
          <w:szCs w:val="28"/>
        </w:rPr>
        <w:t>Introduction</w:t>
      </w:r>
    </w:p>
    <w:p w:rsidR="00A77B3E" w:rsidRPr="001326EF" w:rsidRDefault="001326EF">
      <w:pPr>
        <w:pBdr>
          <w:top w:val="nil"/>
          <w:left w:val="nil"/>
          <w:bottom w:val="nil"/>
          <w:right w:val="nil"/>
          <w:between w:val="nil"/>
          <w:bar w:val="nil"/>
        </w:pBdr>
        <w:rPr>
          <w:rFonts w:asciiTheme="minorHAnsi" w:hAnsiTheme="minorHAnsi" w:cstheme="minorHAnsi"/>
        </w:rPr>
      </w:pPr>
      <w:r>
        <w:tab/>
      </w:r>
      <w:r w:rsidR="00C15E08" w:rsidRPr="001326EF">
        <w:rPr>
          <w:rFonts w:asciiTheme="minorHAnsi" w:hAnsiTheme="minorHAnsi" w:cstheme="minorHAnsi"/>
        </w:rPr>
        <w:t>The software Product which we are working on is titled “TO-DO List for Android”.</w:t>
      </w: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The To-do List allows users to manage their tasks that they have to accomplish. The user can add tasks ,set the priorities of each task, set the due date for each task, check-off items in the list and hide/show the checked off items. The application will support multiple users. The application will be developed using Android Developer Tools.</w:t>
      </w:r>
    </w:p>
    <w:p w:rsidR="00A77B3E" w:rsidRDefault="006B1A93">
      <w:pPr>
        <w:pBdr>
          <w:top w:val="nil"/>
          <w:left w:val="nil"/>
          <w:bottom w:val="nil"/>
          <w:right w:val="nil"/>
          <w:between w:val="nil"/>
          <w:bar w:val="nil"/>
        </w:pBdr>
      </w:pPr>
    </w:p>
    <w:p w:rsidR="00A77B3E" w:rsidRPr="001326EF" w:rsidRDefault="00C15E08">
      <w:pPr>
        <w:pBdr>
          <w:top w:val="nil"/>
          <w:left w:val="nil"/>
          <w:bottom w:val="nil"/>
          <w:right w:val="nil"/>
          <w:between w:val="nil"/>
          <w:bar w:val="nil"/>
        </w:pBdr>
        <w:rPr>
          <w:rFonts w:asciiTheme="majorHAnsi" w:hAnsiTheme="majorHAnsi"/>
          <w:b/>
          <w:bCs/>
          <w:color w:val="0070C0"/>
          <w:sz w:val="28"/>
          <w:szCs w:val="28"/>
        </w:rPr>
      </w:pPr>
      <w:r w:rsidRPr="001326EF">
        <w:rPr>
          <w:rFonts w:asciiTheme="majorHAnsi" w:hAnsiTheme="majorHAnsi"/>
          <w:b/>
          <w:bCs/>
          <w:color w:val="0070C0"/>
          <w:sz w:val="28"/>
          <w:szCs w:val="28"/>
        </w:rPr>
        <w:t>Process Description</w:t>
      </w: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The development of this project will be divided into several processes. We are following the prototyping model here and each process which will be undertaken is named and described here:</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b/>
          <w:bCs/>
          <w:color w:val="0070C0"/>
          <w:sz w:val="24"/>
          <w:szCs w:val="24"/>
        </w:rPr>
      </w:pPr>
      <w:r w:rsidRPr="001326EF">
        <w:rPr>
          <w:rFonts w:asciiTheme="minorHAnsi" w:hAnsiTheme="minorHAnsi" w:cstheme="minorHAnsi"/>
        </w:rPr>
        <w:t xml:space="preserve"> </w:t>
      </w:r>
      <w:r w:rsidRPr="001326EF">
        <w:rPr>
          <w:rFonts w:asciiTheme="minorHAnsi" w:hAnsiTheme="minorHAnsi" w:cstheme="minorHAnsi"/>
          <w:b/>
          <w:bCs/>
          <w:color w:val="0070C0"/>
          <w:sz w:val="24"/>
          <w:szCs w:val="24"/>
        </w:rPr>
        <w:t>Prototyping</w:t>
      </w:r>
    </w:p>
    <w:p w:rsidR="00A77B3E" w:rsidRPr="001326EF" w:rsidRDefault="001326EF"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1326EF">
        <w:rPr>
          <w:rFonts w:asciiTheme="minorHAnsi" w:hAnsiTheme="minorHAnsi" w:cstheme="minorHAnsi"/>
          <w:b/>
          <w:bCs/>
        </w:rPr>
        <w:t>Description:</w:t>
      </w:r>
      <w:r w:rsidR="00C15E08" w:rsidRPr="001326EF">
        <w:rPr>
          <w:rFonts w:asciiTheme="minorHAnsi" w:hAnsiTheme="minorHAnsi" w:cstheme="minorHAnsi"/>
        </w:rPr>
        <w:t xml:space="preserve"> the first process includes developing a prototype as per the information extracted from the requirements given by the customer.</w:t>
      </w:r>
    </w:p>
    <w:p w:rsidR="00A77B3E" w:rsidRPr="001326EF" w:rsidRDefault="001326EF"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1326EF">
        <w:rPr>
          <w:rFonts w:asciiTheme="minorHAnsi" w:hAnsiTheme="minorHAnsi" w:cstheme="minorHAnsi"/>
          <w:b/>
          <w:bCs/>
        </w:rPr>
        <w:t>Entrance Criteria</w:t>
      </w:r>
      <w:r w:rsidR="00C15E08" w:rsidRPr="001326EF">
        <w:rPr>
          <w:rFonts w:asciiTheme="minorHAnsi" w:hAnsiTheme="minorHAnsi" w:cstheme="minorHAnsi"/>
        </w:rPr>
        <w:t xml:space="preserve">: As our project follows prototyping model, the first step </w:t>
      </w:r>
      <w:r w:rsidR="0058448D">
        <w:rPr>
          <w:rFonts w:asciiTheme="minorHAnsi" w:hAnsiTheme="minorHAnsi" w:cstheme="minorHAnsi"/>
        </w:rPr>
        <w:t>was</w:t>
      </w:r>
      <w:r w:rsidR="00C15E08" w:rsidRPr="001326EF">
        <w:rPr>
          <w:rFonts w:asciiTheme="minorHAnsi" w:hAnsiTheme="minorHAnsi" w:cstheme="minorHAnsi"/>
        </w:rPr>
        <w:t xml:space="preserve"> developing an initial prototype as per the requirements given by the customer. The initial prototype </w:t>
      </w:r>
      <w:r w:rsidR="0058448D">
        <w:rPr>
          <w:rFonts w:asciiTheme="minorHAnsi" w:hAnsiTheme="minorHAnsi" w:cstheme="minorHAnsi"/>
        </w:rPr>
        <w:t xml:space="preserve">was submitted to the customer on 9/17 and </w:t>
      </w:r>
      <w:r w:rsidR="00C15E08" w:rsidRPr="001326EF">
        <w:rPr>
          <w:rFonts w:asciiTheme="minorHAnsi" w:hAnsiTheme="minorHAnsi" w:cstheme="minorHAnsi"/>
        </w:rPr>
        <w:t>g</w:t>
      </w:r>
      <w:r w:rsidR="0058448D">
        <w:rPr>
          <w:rFonts w:asciiTheme="minorHAnsi" w:hAnsiTheme="minorHAnsi" w:cstheme="minorHAnsi"/>
        </w:rPr>
        <w:t>a</w:t>
      </w:r>
      <w:r w:rsidR="00C15E08" w:rsidRPr="001326EF">
        <w:rPr>
          <w:rFonts w:asciiTheme="minorHAnsi" w:hAnsiTheme="minorHAnsi" w:cstheme="minorHAnsi"/>
        </w:rPr>
        <w:t xml:space="preserve">ve a general idea about the final user interface of the product. As per the feedback provided by the customer, this prototype </w:t>
      </w:r>
      <w:r w:rsidR="0058448D">
        <w:rPr>
          <w:rFonts w:asciiTheme="minorHAnsi" w:hAnsiTheme="minorHAnsi" w:cstheme="minorHAnsi"/>
        </w:rPr>
        <w:t>is</w:t>
      </w:r>
      <w:r w:rsidR="00C15E08" w:rsidRPr="001326EF">
        <w:rPr>
          <w:rFonts w:asciiTheme="minorHAnsi" w:hAnsiTheme="minorHAnsi" w:cstheme="minorHAnsi"/>
        </w:rPr>
        <w:t xml:space="preserve"> enhanced to accommodate more </w:t>
      </w:r>
      <w:proofErr w:type="gramStart"/>
      <w:r w:rsidR="00C15E08" w:rsidRPr="001326EF">
        <w:rPr>
          <w:rFonts w:asciiTheme="minorHAnsi" w:hAnsiTheme="minorHAnsi" w:cstheme="minorHAnsi"/>
        </w:rPr>
        <w:t>functionalities</w:t>
      </w:r>
      <w:proofErr w:type="gramEnd"/>
      <w:r w:rsidR="00C15E08" w:rsidRPr="001326EF">
        <w:rPr>
          <w:rFonts w:asciiTheme="minorHAnsi" w:hAnsiTheme="minorHAnsi" w:cstheme="minorHAnsi"/>
        </w:rPr>
        <w:t xml:space="preserve"> and will be resubmitted.</w:t>
      </w:r>
    </w:p>
    <w:p w:rsidR="00A77B3E" w:rsidRPr="001326EF" w:rsidRDefault="001326EF"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1326EF">
        <w:rPr>
          <w:rFonts w:asciiTheme="minorHAnsi" w:hAnsiTheme="minorHAnsi" w:cstheme="minorHAnsi"/>
          <w:b/>
          <w:bCs/>
        </w:rPr>
        <w:t>Exit Criteria</w:t>
      </w:r>
      <w:r w:rsidR="00C15E08" w:rsidRPr="001326EF">
        <w:rPr>
          <w:rFonts w:asciiTheme="minorHAnsi" w:hAnsiTheme="minorHAnsi" w:cstheme="minorHAnsi"/>
        </w:rPr>
        <w:t>: This process will end when the final prototype is approved by the customer.</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color w:val="0070C0"/>
        </w:rPr>
      </w:pPr>
      <w:r w:rsidRPr="001326EF">
        <w:rPr>
          <w:rFonts w:asciiTheme="minorHAnsi" w:hAnsiTheme="minorHAnsi" w:cstheme="minorHAnsi"/>
          <w:color w:val="0070C0"/>
        </w:rPr>
        <w:t xml:space="preserve"> </w:t>
      </w:r>
      <w:r w:rsidRPr="001326EF">
        <w:rPr>
          <w:rFonts w:asciiTheme="minorHAnsi" w:hAnsiTheme="minorHAnsi" w:cstheme="minorHAnsi"/>
          <w:b/>
          <w:bCs/>
          <w:color w:val="0070C0"/>
          <w:sz w:val="24"/>
          <w:szCs w:val="24"/>
        </w:rPr>
        <w:t>Design → Architecture</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00C15E08" w:rsidRPr="0092431C">
        <w:rPr>
          <w:rFonts w:asciiTheme="minorHAnsi" w:hAnsiTheme="minorHAnsi" w:cstheme="minorHAnsi"/>
          <w:b/>
          <w:bCs/>
        </w:rPr>
        <w:t>Description</w:t>
      </w:r>
      <w:r w:rsidR="00C15E08" w:rsidRPr="001326EF">
        <w:rPr>
          <w:rFonts w:asciiTheme="minorHAnsi" w:hAnsiTheme="minorHAnsi" w:cstheme="minorHAnsi"/>
        </w:rPr>
        <w:t>: This consist</w:t>
      </w:r>
      <w:r>
        <w:rPr>
          <w:rFonts w:asciiTheme="minorHAnsi" w:hAnsiTheme="minorHAnsi" w:cstheme="minorHAnsi"/>
        </w:rPr>
        <w:t>s</w:t>
      </w:r>
      <w:r w:rsidR="00C15E08" w:rsidRPr="001326EF">
        <w:rPr>
          <w:rFonts w:asciiTheme="minorHAnsi" w:hAnsiTheme="minorHAnsi" w:cstheme="minorHAnsi"/>
        </w:rPr>
        <w:t xml:space="preserve"> of drafting a high-level design document describing the key outline of development of the Software Product. The procedure is depicted with the help of using basic design nodes.</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92431C">
        <w:rPr>
          <w:rFonts w:asciiTheme="minorHAnsi" w:hAnsiTheme="minorHAnsi" w:cstheme="minorHAnsi"/>
          <w:b/>
          <w:bCs/>
        </w:rPr>
        <w:t>Entrance Criteria</w:t>
      </w:r>
      <w:r w:rsidR="00C15E08" w:rsidRPr="001326EF">
        <w:rPr>
          <w:rFonts w:asciiTheme="minorHAnsi" w:hAnsiTheme="minorHAnsi" w:cstheme="minorHAnsi"/>
        </w:rPr>
        <w:t xml:space="preserve">: </w:t>
      </w:r>
      <w:r w:rsidR="0058448D">
        <w:rPr>
          <w:rFonts w:asciiTheme="minorHAnsi" w:hAnsiTheme="minorHAnsi" w:cstheme="minorHAnsi"/>
        </w:rPr>
        <w:t>The architecture design is being worked upon as per the feedback provided by the customer for the initial prototype. It covers the basic skeletal outline of how the project works.</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00C15E08" w:rsidRPr="0092431C">
        <w:rPr>
          <w:rFonts w:asciiTheme="minorHAnsi" w:hAnsiTheme="minorHAnsi" w:cstheme="minorHAnsi"/>
          <w:b/>
          <w:bCs/>
        </w:rPr>
        <w:t>Exit Criteria</w:t>
      </w:r>
      <w:r w:rsidR="00C15E08" w:rsidRPr="001326EF">
        <w:rPr>
          <w:rFonts w:asciiTheme="minorHAnsi" w:hAnsiTheme="minorHAnsi" w:cstheme="minorHAnsi"/>
        </w:rPr>
        <w:t>: A good skeletal outline demonstrating the architecture design of the Software Product.</w:t>
      </w:r>
    </w:p>
    <w:p w:rsidR="00A77B3E" w:rsidRPr="001326EF" w:rsidRDefault="006B1A93" w:rsidP="001326EF">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b/>
          <w:bCs/>
          <w:color w:val="0070C0"/>
          <w:sz w:val="24"/>
          <w:szCs w:val="24"/>
        </w:rPr>
        <w:t>Design → Low Level Design</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92431C">
        <w:rPr>
          <w:rFonts w:asciiTheme="minorHAnsi" w:hAnsiTheme="minorHAnsi" w:cstheme="minorHAnsi"/>
          <w:b/>
          <w:bCs/>
        </w:rPr>
        <w:t>Description</w:t>
      </w:r>
      <w:r w:rsidR="00C15E08" w:rsidRPr="001326EF">
        <w:rPr>
          <w:rFonts w:asciiTheme="minorHAnsi" w:hAnsiTheme="minorHAnsi" w:cstheme="minorHAnsi"/>
        </w:rPr>
        <w:t>: Low level design describes the individual feature and components of the software produce. Basically, the low level design details the previous high level design in greater depth.</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lastRenderedPageBreak/>
        <w:tab/>
      </w:r>
      <w:r w:rsidR="00C15E08" w:rsidRPr="0092431C">
        <w:rPr>
          <w:rFonts w:asciiTheme="minorHAnsi" w:hAnsiTheme="minorHAnsi" w:cstheme="minorHAnsi"/>
          <w:b/>
          <w:bCs/>
        </w:rPr>
        <w:t>Entrance Criteria</w:t>
      </w:r>
      <w:r w:rsidR="00C15E08" w:rsidRPr="001326EF">
        <w:rPr>
          <w:rFonts w:asciiTheme="minorHAnsi" w:hAnsiTheme="minorHAnsi" w:cstheme="minorHAnsi"/>
        </w:rPr>
        <w:t>: A complete architecture / high level design describing the basic outline of the software product.</w:t>
      </w:r>
      <w:r w:rsidR="0058448D">
        <w:rPr>
          <w:rFonts w:asciiTheme="minorHAnsi" w:hAnsiTheme="minorHAnsi" w:cstheme="minorHAnsi"/>
        </w:rPr>
        <w:t xml:space="preserve"> This contains information about the components and features which form our Software Product.</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00C15E08" w:rsidRPr="0092431C">
        <w:rPr>
          <w:rFonts w:asciiTheme="minorHAnsi" w:hAnsiTheme="minorHAnsi" w:cstheme="minorHAnsi"/>
          <w:b/>
          <w:bCs/>
        </w:rPr>
        <w:t>Exit Criteria</w:t>
      </w:r>
      <w:r w:rsidR="00C15E08" w:rsidRPr="001326EF">
        <w:rPr>
          <w:rFonts w:asciiTheme="minorHAnsi" w:hAnsiTheme="minorHAnsi" w:cstheme="minorHAnsi"/>
        </w:rPr>
        <w:t>: A document describing the individual features of the final software product in detail.</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 xml:space="preserve"> </w:t>
      </w:r>
      <w:r w:rsidRPr="001326EF">
        <w:rPr>
          <w:rFonts w:asciiTheme="minorHAnsi" w:hAnsiTheme="minorHAnsi" w:cstheme="minorHAnsi"/>
          <w:b/>
          <w:bCs/>
          <w:color w:val="0070C0"/>
          <w:sz w:val="24"/>
          <w:szCs w:val="24"/>
        </w:rPr>
        <w:t xml:space="preserve">Coding </w:t>
      </w:r>
      <w:r w:rsidR="001326EF">
        <w:rPr>
          <w:rFonts w:asciiTheme="minorHAnsi" w:hAnsiTheme="minorHAnsi" w:cstheme="minorHAnsi"/>
          <w:b/>
          <w:bCs/>
          <w:color w:val="0070C0"/>
          <w:sz w:val="24"/>
          <w:szCs w:val="24"/>
        </w:rPr>
        <w:t>&amp; Implementation</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00C15E08" w:rsidRPr="0092431C">
        <w:rPr>
          <w:rFonts w:asciiTheme="minorHAnsi" w:hAnsiTheme="minorHAnsi" w:cstheme="minorHAnsi"/>
          <w:b/>
          <w:bCs/>
        </w:rPr>
        <w:t>Description</w:t>
      </w:r>
      <w:r w:rsidR="00C15E08" w:rsidRPr="001326EF">
        <w:rPr>
          <w:rFonts w:asciiTheme="minorHAnsi" w:hAnsiTheme="minorHAnsi" w:cstheme="minorHAnsi"/>
        </w:rPr>
        <w:t>: This process consists of the coding and implementation of features described in the design documents. As we are following the prototype model, an initial release of the code will be provided to user which will be enhanced later on as per the feedbacks provided by him. The code will be developed using Android Development tool.</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00C15E08" w:rsidRPr="0092431C">
        <w:rPr>
          <w:rFonts w:asciiTheme="minorHAnsi" w:hAnsiTheme="minorHAnsi" w:cstheme="minorHAnsi"/>
          <w:b/>
          <w:bCs/>
        </w:rPr>
        <w:t>Entrance Criteria</w:t>
      </w:r>
      <w:r w:rsidR="00C15E08" w:rsidRPr="001326EF">
        <w:rPr>
          <w:rFonts w:asciiTheme="minorHAnsi" w:hAnsiTheme="minorHAnsi" w:cstheme="minorHAnsi"/>
        </w:rPr>
        <w:t xml:space="preserve">: </w:t>
      </w:r>
      <w:r w:rsidR="0058448D">
        <w:rPr>
          <w:rFonts w:asciiTheme="minorHAnsi" w:hAnsiTheme="minorHAnsi" w:cstheme="minorHAnsi"/>
        </w:rPr>
        <w:t>As a part of the prototyping we have worked on some code</w:t>
      </w:r>
      <w:r w:rsidR="00C15E08" w:rsidRPr="001326EF">
        <w:rPr>
          <w:rFonts w:asciiTheme="minorHAnsi" w:hAnsiTheme="minorHAnsi" w:cstheme="minorHAnsi"/>
        </w:rPr>
        <w:t>.</w:t>
      </w:r>
      <w:r w:rsidR="0058448D">
        <w:rPr>
          <w:rFonts w:asciiTheme="minorHAnsi" w:hAnsiTheme="minorHAnsi" w:cstheme="minorHAnsi"/>
        </w:rPr>
        <w:t xml:space="preserve"> This code will be enhanced as per the feedback customer provides about the prototype. Code will be enhanced and delivered in multiple releases (at most 2-3).</w:t>
      </w:r>
      <w:r w:rsidR="00C15E08" w:rsidRPr="001326EF">
        <w:rPr>
          <w:rFonts w:asciiTheme="minorHAnsi" w:hAnsiTheme="minorHAnsi" w:cstheme="minorHAnsi"/>
        </w:rPr>
        <w:t xml:space="preserve"> The later releases of the source code should be based on the feedback provided by the customer for the initial releases.</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92431C">
        <w:rPr>
          <w:rFonts w:asciiTheme="minorHAnsi" w:hAnsiTheme="minorHAnsi" w:cstheme="minorHAnsi"/>
          <w:b/>
          <w:bCs/>
        </w:rPr>
        <w:t>Exit Criteria</w:t>
      </w:r>
      <w:r w:rsidR="00C15E08" w:rsidRPr="001326EF">
        <w:rPr>
          <w:rFonts w:asciiTheme="minorHAnsi" w:hAnsiTheme="minorHAnsi" w:cstheme="minorHAnsi"/>
        </w:rPr>
        <w:t>: The developers confirm that all the specifications mentioned in the design documents have been successfully implemented in the code. The code should function as per the work flow diagram mentioned in the high level design document.</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b/>
          <w:bCs/>
          <w:color w:val="0070C0"/>
          <w:sz w:val="24"/>
          <w:szCs w:val="24"/>
        </w:rPr>
        <w:t xml:space="preserve">Testing </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00C15E08" w:rsidRPr="0092431C">
        <w:rPr>
          <w:rFonts w:asciiTheme="minorHAnsi" w:hAnsiTheme="minorHAnsi" w:cstheme="minorHAnsi"/>
          <w:b/>
          <w:bCs/>
        </w:rPr>
        <w:t>Description</w:t>
      </w:r>
      <w:r w:rsidR="00C15E08" w:rsidRPr="001326EF">
        <w:rPr>
          <w:rFonts w:asciiTheme="minorHAnsi" w:hAnsiTheme="minorHAnsi" w:cstheme="minorHAnsi"/>
        </w:rPr>
        <w:t>: This includes going through the project and fixing any bugs or inefficiencies found in the process. As we have to deliver multiple releases of our code, the testing will take part before every release. The customer feedback will be considered to decide upon the test strategy.</w:t>
      </w:r>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rPr>
        <w:tab/>
      </w:r>
      <w:r w:rsidRPr="0092431C">
        <w:rPr>
          <w:rFonts w:asciiTheme="minorHAnsi" w:hAnsiTheme="minorHAnsi" w:cstheme="minorHAnsi"/>
          <w:b/>
          <w:bCs/>
        </w:rPr>
        <w:t>Entrance Criteria</w:t>
      </w:r>
      <w:r w:rsidR="00C15E08" w:rsidRPr="001326EF">
        <w:rPr>
          <w:rFonts w:asciiTheme="minorHAnsi" w:hAnsiTheme="minorHAnsi" w:cstheme="minorHAnsi"/>
        </w:rPr>
        <w:t xml:space="preserve">: </w:t>
      </w:r>
      <w:r w:rsidR="00210DFF">
        <w:rPr>
          <w:rFonts w:asciiTheme="minorHAnsi" w:hAnsiTheme="minorHAnsi" w:cstheme="minorHAnsi"/>
        </w:rPr>
        <w:t xml:space="preserve">The test strategy has been decided upon and the test cases have been identified. </w:t>
      </w:r>
      <w:r w:rsidR="00C62D06">
        <w:rPr>
          <w:rFonts w:asciiTheme="minorHAnsi" w:hAnsiTheme="minorHAnsi" w:cstheme="minorHAnsi"/>
        </w:rPr>
        <w:t>We will start executing the test cases once we are done with the implementation.</w:t>
      </w:r>
      <w:bookmarkStart w:id="0" w:name="_GoBack"/>
      <w:bookmarkEnd w:id="0"/>
    </w:p>
    <w:p w:rsidR="00A77B3E" w:rsidRPr="001326EF" w:rsidRDefault="0092431C" w:rsidP="001326EF">
      <w:pPr>
        <w:pBdr>
          <w:top w:val="nil"/>
          <w:left w:val="nil"/>
          <w:bottom w:val="nil"/>
          <w:right w:val="nil"/>
          <w:between w:val="nil"/>
          <w:bar w:val="nil"/>
        </w:pBdr>
        <w:rPr>
          <w:rFonts w:asciiTheme="minorHAnsi" w:hAnsiTheme="minorHAnsi" w:cstheme="minorHAnsi"/>
        </w:rPr>
      </w:pPr>
      <w:r>
        <w:rPr>
          <w:rFonts w:asciiTheme="minorHAnsi" w:hAnsiTheme="minorHAnsi" w:cstheme="minorHAnsi"/>
          <w:b/>
          <w:bCs/>
        </w:rPr>
        <w:tab/>
      </w:r>
      <w:r w:rsidRPr="0092431C">
        <w:rPr>
          <w:rFonts w:asciiTheme="minorHAnsi" w:hAnsiTheme="minorHAnsi" w:cstheme="minorHAnsi"/>
          <w:b/>
          <w:bCs/>
        </w:rPr>
        <w:t>Exit Criteria</w:t>
      </w:r>
      <w:r w:rsidR="00C15E08" w:rsidRPr="001326EF">
        <w:rPr>
          <w:rFonts w:asciiTheme="minorHAnsi" w:hAnsiTheme="minorHAnsi" w:cstheme="minorHAnsi"/>
        </w:rPr>
        <w:t>: The testing phase will end only after the final release of the product. The testing team should conclude that the product is bug free and meeting every requirement and earlier feedback from the customer.</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C15E08">
      <w:pPr>
        <w:pBdr>
          <w:top w:val="nil"/>
          <w:left w:val="nil"/>
          <w:bottom w:val="nil"/>
          <w:right w:val="nil"/>
          <w:between w:val="nil"/>
          <w:bar w:val="nil"/>
        </w:pBdr>
        <w:rPr>
          <w:rFonts w:asciiTheme="minorHAnsi" w:hAnsiTheme="minorHAnsi" w:cstheme="minorHAnsi"/>
        </w:rPr>
      </w:pPr>
      <w:r w:rsidRPr="001326EF">
        <w:rPr>
          <w:rFonts w:asciiTheme="majorHAnsi" w:hAnsiTheme="majorHAnsi"/>
          <w:b/>
          <w:bCs/>
          <w:color w:val="0070C0"/>
          <w:sz w:val="28"/>
          <w:szCs w:val="28"/>
        </w:rPr>
        <w:t>Team Members</w:t>
      </w:r>
      <w:r w:rsidRPr="001326EF">
        <w:rPr>
          <w:rFonts w:asciiTheme="minorHAnsi" w:hAnsiTheme="minorHAnsi" w:cstheme="minorHAnsi"/>
        </w:rPr>
        <w:t xml:space="preserve"> </w:t>
      </w:r>
      <w:r w:rsidRPr="001326EF">
        <w:rPr>
          <w:rFonts w:asciiTheme="minorHAnsi" w:hAnsiTheme="minorHAnsi" w:cstheme="minorHAnsi"/>
          <w:b/>
          <w:bCs/>
          <w:color w:val="0070C0"/>
          <w:sz w:val="24"/>
          <w:szCs w:val="24"/>
        </w:rPr>
        <w:t>(in Alphabetical Order)</w:t>
      </w:r>
    </w:p>
    <w:p w:rsidR="00A77B3E" w:rsidRPr="001326EF" w:rsidRDefault="00C15E08" w:rsidP="001326EF">
      <w:pPr>
        <w:numPr>
          <w:ilvl w:val="0"/>
          <w:numId w:val="13"/>
        </w:numPr>
        <w:pBdr>
          <w:top w:val="nil"/>
          <w:left w:val="nil"/>
          <w:bottom w:val="nil"/>
          <w:right w:val="nil"/>
          <w:between w:val="nil"/>
          <w:bar w:val="nil"/>
        </w:pBdr>
        <w:rPr>
          <w:rFonts w:asciiTheme="minorHAnsi" w:hAnsiTheme="minorHAnsi" w:cstheme="minorHAnsi"/>
        </w:rPr>
      </w:pPr>
      <w:proofErr w:type="spellStart"/>
      <w:r w:rsidRPr="001326EF">
        <w:rPr>
          <w:rFonts w:asciiTheme="minorHAnsi" w:hAnsiTheme="minorHAnsi" w:cstheme="minorHAnsi"/>
        </w:rPr>
        <w:t>Akash</w:t>
      </w:r>
      <w:proofErr w:type="spellEnd"/>
      <w:r w:rsidRPr="001326EF">
        <w:rPr>
          <w:rFonts w:asciiTheme="minorHAnsi" w:hAnsiTheme="minorHAnsi" w:cstheme="minorHAnsi"/>
        </w:rPr>
        <w:t xml:space="preserve"> </w:t>
      </w:r>
      <w:proofErr w:type="spellStart"/>
      <w:r w:rsidRPr="001326EF">
        <w:rPr>
          <w:rFonts w:asciiTheme="minorHAnsi" w:hAnsiTheme="minorHAnsi" w:cstheme="minorHAnsi"/>
        </w:rPr>
        <w:t>Agarwal</w:t>
      </w:r>
      <w:proofErr w:type="spellEnd"/>
    </w:p>
    <w:p w:rsidR="00A77B3E" w:rsidRPr="001326EF" w:rsidRDefault="00C15E08" w:rsidP="001326EF">
      <w:pPr>
        <w:numPr>
          <w:ilvl w:val="0"/>
          <w:numId w:val="13"/>
        </w:numPr>
        <w:pBdr>
          <w:top w:val="nil"/>
          <w:left w:val="nil"/>
          <w:bottom w:val="nil"/>
          <w:right w:val="nil"/>
          <w:between w:val="nil"/>
          <w:bar w:val="nil"/>
        </w:pBdr>
        <w:rPr>
          <w:rFonts w:asciiTheme="minorHAnsi" w:hAnsiTheme="minorHAnsi" w:cstheme="minorHAnsi"/>
        </w:rPr>
      </w:pPr>
      <w:proofErr w:type="spellStart"/>
      <w:r w:rsidRPr="001326EF">
        <w:rPr>
          <w:rFonts w:asciiTheme="minorHAnsi" w:hAnsiTheme="minorHAnsi" w:cstheme="minorHAnsi"/>
        </w:rPr>
        <w:t>Arvindar</w:t>
      </w:r>
      <w:proofErr w:type="spellEnd"/>
      <w:r w:rsidRPr="001326EF">
        <w:rPr>
          <w:rFonts w:asciiTheme="minorHAnsi" w:hAnsiTheme="minorHAnsi" w:cstheme="minorHAnsi"/>
        </w:rPr>
        <w:t xml:space="preserve"> Singh </w:t>
      </w:r>
      <w:proofErr w:type="spellStart"/>
      <w:r w:rsidRPr="001326EF">
        <w:rPr>
          <w:rFonts w:asciiTheme="minorHAnsi" w:hAnsiTheme="minorHAnsi" w:cstheme="minorHAnsi"/>
        </w:rPr>
        <w:t>Saini</w:t>
      </w:r>
      <w:proofErr w:type="spellEnd"/>
    </w:p>
    <w:p w:rsidR="00A77B3E" w:rsidRPr="001326EF" w:rsidRDefault="00C15E08" w:rsidP="001326EF">
      <w:pPr>
        <w:numPr>
          <w:ilvl w:val="0"/>
          <w:numId w:val="13"/>
        </w:numPr>
        <w:pBdr>
          <w:top w:val="nil"/>
          <w:left w:val="nil"/>
          <w:bottom w:val="nil"/>
          <w:right w:val="nil"/>
          <w:between w:val="nil"/>
          <w:bar w:val="nil"/>
        </w:pBdr>
        <w:rPr>
          <w:rFonts w:asciiTheme="minorHAnsi" w:hAnsiTheme="minorHAnsi" w:cstheme="minorHAnsi"/>
        </w:rPr>
      </w:pPr>
      <w:proofErr w:type="spellStart"/>
      <w:r w:rsidRPr="001326EF">
        <w:rPr>
          <w:rFonts w:asciiTheme="minorHAnsi" w:hAnsiTheme="minorHAnsi" w:cstheme="minorHAnsi"/>
        </w:rPr>
        <w:t>Manika</w:t>
      </w:r>
      <w:proofErr w:type="spellEnd"/>
      <w:r w:rsidRPr="001326EF">
        <w:rPr>
          <w:rFonts w:asciiTheme="minorHAnsi" w:hAnsiTheme="minorHAnsi" w:cstheme="minorHAnsi"/>
        </w:rPr>
        <w:t xml:space="preserve"> </w:t>
      </w:r>
      <w:proofErr w:type="spellStart"/>
      <w:r w:rsidRPr="001326EF">
        <w:rPr>
          <w:rFonts w:asciiTheme="minorHAnsi" w:hAnsiTheme="minorHAnsi" w:cstheme="minorHAnsi"/>
        </w:rPr>
        <w:t>Andotra</w:t>
      </w:r>
      <w:proofErr w:type="spellEnd"/>
    </w:p>
    <w:p w:rsidR="00A77B3E" w:rsidRPr="001326EF" w:rsidRDefault="00C15E08" w:rsidP="001326EF">
      <w:pPr>
        <w:numPr>
          <w:ilvl w:val="0"/>
          <w:numId w:val="13"/>
        </w:numPr>
        <w:pBdr>
          <w:top w:val="nil"/>
          <w:left w:val="nil"/>
          <w:bottom w:val="nil"/>
          <w:right w:val="nil"/>
          <w:between w:val="nil"/>
          <w:bar w:val="nil"/>
        </w:pBdr>
        <w:rPr>
          <w:rFonts w:asciiTheme="minorHAnsi" w:hAnsiTheme="minorHAnsi" w:cstheme="minorHAnsi"/>
        </w:rPr>
      </w:pPr>
      <w:proofErr w:type="spellStart"/>
      <w:r w:rsidRPr="001326EF">
        <w:rPr>
          <w:rFonts w:asciiTheme="minorHAnsi" w:hAnsiTheme="minorHAnsi" w:cstheme="minorHAnsi"/>
        </w:rPr>
        <w:t>Qianqian</w:t>
      </w:r>
      <w:proofErr w:type="spellEnd"/>
      <w:r w:rsidRPr="001326EF">
        <w:rPr>
          <w:rFonts w:asciiTheme="minorHAnsi" w:hAnsiTheme="minorHAnsi" w:cstheme="minorHAnsi"/>
        </w:rPr>
        <w:t xml:space="preserve"> Wang</w:t>
      </w:r>
      <w:bookmarkStart w:id="1" w:name="id.gjdgxs"/>
      <w:bookmarkEnd w:id="1"/>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92431C" w:rsidRDefault="001326EF">
      <w:pPr>
        <w:pBdr>
          <w:top w:val="nil"/>
          <w:left w:val="nil"/>
          <w:bottom w:val="nil"/>
          <w:right w:val="nil"/>
          <w:between w:val="nil"/>
          <w:bar w:val="nil"/>
        </w:pBdr>
        <w:rPr>
          <w:rFonts w:asciiTheme="minorHAnsi" w:hAnsiTheme="minorHAnsi" w:cstheme="minorHAnsi"/>
          <w:b/>
          <w:bCs/>
          <w:color w:val="0070C0"/>
          <w:sz w:val="24"/>
          <w:szCs w:val="24"/>
        </w:rPr>
      </w:pPr>
      <w:r w:rsidRPr="0092431C">
        <w:rPr>
          <w:rFonts w:asciiTheme="minorHAnsi" w:hAnsiTheme="minorHAnsi" w:cstheme="minorHAnsi"/>
          <w:b/>
          <w:bCs/>
          <w:color w:val="0070C0"/>
          <w:sz w:val="24"/>
          <w:szCs w:val="24"/>
        </w:rPr>
        <w:t>Roles</w:t>
      </w:r>
    </w:p>
    <w:p w:rsidR="00A77B3E" w:rsidRPr="001326EF" w:rsidRDefault="00C15E08" w:rsidP="001326EF">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Prototyping</w:t>
      </w:r>
    </w:p>
    <w:p w:rsidR="001326EF" w:rsidRDefault="00C15E08" w:rsidP="001326EF">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Design and Considerations</w:t>
      </w:r>
    </w:p>
    <w:p w:rsidR="00A77B3E" w:rsidRPr="001326EF" w:rsidRDefault="00C15E08" w:rsidP="001326EF">
      <w:pPr>
        <w:numPr>
          <w:ilvl w:val="1"/>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Architecture Design</w:t>
      </w:r>
    </w:p>
    <w:p w:rsidR="00A77B3E" w:rsidRPr="001326EF" w:rsidRDefault="00C15E08" w:rsidP="001326EF">
      <w:pPr>
        <w:numPr>
          <w:ilvl w:val="1"/>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Low Level Design</w:t>
      </w:r>
    </w:p>
    <w:p w:rsidR="00A77B3E" w:rsidRDefault="00C15E08" w:rsidP="001326EF">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Coding &amp; Implementation</w:t>
      </w:r>
    </w:p>
    <w:p w:rsidR="00EC1704" w:rsidRPr="00EC1704" w:rsidRDefault="00EC1704" w:rsidP="00EC1704">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lastRenderedPageBreak/>
        <w:t>Version Control</w:t>
      </w:r>
    </w:p>
    <w:p w:rsidR="001326EF" w:rsidRDefault="00C15E08" w:rsidP="001326EF">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 xml:space="preserve">Testing </w:t>
      </w:r>
    </w:p>
    <w:p w:rsidR="00A77B3E" w:rsidRPr="001326EF" w:rsidRDefault="00C15E08" w:rsidP="001326EF">
      <w:pPr>
        <w:numPr>
          <w:ilvl w:val="1"/>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Quality Control</w:t>
      </w:r>
    </w:p>
    <w:p w:rsidR="00A77B3E" w:rsidRPr="001326EF" w:rsidRDefault="00C15E08" w:rsidP="001326EF">
      <w:pPr>
        <w:numPr>
          <w:ilvl w:val="1"/>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Test cases and strategies</w:t>
      </w:r>
    </w:p>
    <w:p w:rsidR="00A77B3E" w:rsidRPr="001326EF" w:rsidRDefault="00C15E08" w:rsidP="001326EF">
      <w:pPr>
        <w:numPr>
          <w:ilvl w:val="0"/>
          <w:numId w:val="11"/>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Documentation</w:t>
      </w:r>
    </w:p>
    <w:p w:rsidR="00A77B3E" w:rsidRPr="001326EF" w:rsidRDefault="006B1A93">
      <w:pPr>
        <w:pBdr>
          <w:top w:val="nil"/>
          <w:left w:val="nil"/>
          <w:bottom w:val="nil"/>
          <w:right w:val="nil"/>
          <w:between w:val="nil"/>
          <w:bar w:val="nil"/>
        </w:pBdr>
        <w:rPr>
          <w:rFonts w:asciiTheme="minorHAnsi" w:hAnsiTheme="minorHAnsi" w:cstheme="minorHAnsi"/>
        </w:rPr>
      </w:pPr>
    </w:p>
    <w:p w:rsidR="00A77B3E" w:rsidRPr="001326EF" w:rsidRDefault="006B1A93">
      <w:pPr>
        <w:pBdr>
          <w:top w:val="nil"/>
          <w:left w:val="nil"/>
          <w:bottom w:val="nil"/>
          <w:right w:val="nil"/>
          <w:between w:val="nil"/>
          <w:bar w:val="nil"/>
        </w:pBdr>
        <w:rPr>
          <w:rFonts w:asciiTheme="minorHAnsi" w:hAnsiTheme="minorHAnsi" w:cstheme="minorHAnsi"/>
        </w:rPr>
      </w:pPr>
    </w:p>
    <w:p w:rsidR="00043A7E" w:rsidRPr="001326EF" w:rsidRDefault="00043A7E">
      <w:pPr>
        <w:pBdr>
          <w:top w:val="nil"/>
          <w:left w:val="nil"/>
          <w:bottom w:val="nil"/>
          <w:right w:val="nil"/>
          <w:between w:val="nil"/>
          <w:bar w:val="nil"/>
        </w:pBdr>
        <w:rPr>
          <w:rFonts w:asciiTheme="minorHAnsi" w:hAnsiTheme="minorHAnsi" w:cstheme="minorHAnsi"/>
        </w:rPr>
      </w:pPr>
    </w:p>
    <w:p w:rsidR="00A77B3E" w:rsidRPr="0092431C" w:rsidRDefault="00C15E08">
      <w:pPr>
        <w:pBdr>
          <w:top w:val="nil"/>
          <w:left w:val="nil"/>
          <w:bottom w:val="nil"/>
          <w:right w:val="nil"/>
          <w:between w:val="nil"/>
          <w:bar w:val="nil"/>
        </w:pBdr>
        <w:rPr>
          <w:rFonts w:asciiTheme="minorHAnsi" w:hAnsiTheme="minorHAnsi" w:cstheme="minorHAnsi"/>
          <w:b/>
          <w:bCs/>
          <w:color w:val="0070C0"/>
          <w:sz w:val="24"/>
          <w:szCs w:val="24"/>
        </w:rPr>
      </w:pPr>
      <w:r w:rsidRPr="0092431C">
        <w:rPr>
          <w:rFonts w:asciiTheme="minorHAnsi" w:hAnsiTheme="minorHAnsi" w:cstheme="minorHAnsi"/>
          <w:b/>
          <w:bCs/>
          <w:color w:val="0070C0"/>
          <w:sz w:val="24"/>
          <w:szCs w:val="24"/>
        </w:rPr>
        <w:t>Individual Responsibilities</w:t>
      </w:r>
    </w:p>
    <w:p w:rsidR="0092431C" w:rsidRDefault="0092431C">
      <w:pPr>
        <w:pBdr>
          <w:top w:val="nil"/>
          <w:left w:val="nil"/>
          <w:bottom w:val="nil"/>
          <w:right w:val="nil"/>
          <w:between w:val="nil"/>
          <w:bar w:val="nil"/>
        </w:pBdr>
        <w:rPr>
          <w:rFonts w:asciiTheme="minorHAnsi" w:hAnsiTheme="minorHAnsi" w:cstheme="minorHAnsi"/>
        </w:rPr>
      </w:pPr>
    </w:p>
    <w:tbl>
      <w:tblPr>
        <w:tblStyle w:val="MediumGrid2-Accent5"/>
        <w:tblpPr w:leftFromText="180" w:rightFromText="180" w:vertAnchor="text" w:horzAnchor="margin" w:tblpY="38"/>
        <w:tblW w:w="10406" w:type="dxa"/>
        <w:tblLayout w:type="fixed"/>
        <w:tblLook w:val="04A0" w:firstRow="1" w:lastRow="0" w:firstColumn="1" w:lastColumn="0" w:noHBand="0" w:noVBand="1"/>
      </w:tblPr>
      <w:tblGrid>
        <w:gridCol w:w="4160"/>
        <w:gridCol w:w="1561"/>
        <w:gridCol w:w="1562"/>
        <w:gridCol w:w="1561"/>
        <w:gridCol w:w="1562"/>
      </w:tblGrid>
      <w:tr w:rsidR="0092431C" w:rsidTr="00EC1704">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160" w:type="dxa"/>
          </w:tcPr>
          <w:p w:rsidR="0092431C" w:rsidRDefault="0092431C" w:rsidP="0092431C">
            <w:pPr>
              <w:jc w:val="center"/>
              <w:rPr>
                <w:rFonts w:ascii="Calibri" w:hAnsi="Calibri"/>
              </w:rPr>
            </w:pPr>
          </w:p>
        </w:tc>
        <w:tc>
          <w:tcPr>
            <w:tcW w:w="1561" w:type="dxa"/>
          </w:tcPr>
          <w:p w:rsidR="0092431C" w:rsidRPr="00D11553" w:rsidRDefault="0092431C" w:rsidP="0092431C">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proofErr w:type="spellStart"/>
            <w:r w:rsidRPr="00D11553">
              <w:rPr>
                <w:rFonts w:ascii="Calibri" w:hAnsi="Calibri"/>
                <w:b w:val="0"/>
              </w:rPr>
              <w:t>A</w:t>
            </w:r>
            <w:r>
              <w:rPr>
                <w:rFonts w:ascii="Calibri" w:hAnsi="Calibri"/>
                <w:b w:val="0"/>
              </w:rPr>
              <w:t>kash</w:t>
            </w:r>
            <w:proofErr w:type="spellEnd"/>
          </w:p>
        </w:tc>
        <w:tc>
          <w:tcPr>
            <w:tcW w:w="1562" w:type="dxa"/>
          </w:tcPr>
          <w:p w:rsidR="0092431C" w:rsidRPr="00D11553" w:rsidRDefault="0092431C" w:rsidP="0092431C">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proofErr w:type="spellStart"/>
            <w:r>
              <w:rPr>
                <w:rFonts w:ascii="Calibri" w:hAnsi="Calibri"/>
                <w:b w:val="0"/>
              </w:rPr>
              <w:t>Arvinder</w:t>
            </w:r>
            <w:proofErr w:type="spellEnd"/>
          </w:p>
        </w:tc>
        <w:tc>
          <w:tcPr>
            <w:tcW w:w="1561" w:type="dxa"/>
          </w:tcPr>
          <w:p w:rsidR="0092431C" w:rsidRPr="00D11553" w:rsidRDefault="0092431C" w:rsidP="0092431C">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proofErr w:type="spellStart"/>
            <w:r>
              <w:rPr>
                <w:rFonts w:ascii="Calibri" w:hAnsi="Calibri"/>
                <w:b w:val="0"/>
              </w:rPr>
              <w:t>Manika</w:t>
            </w:r>
            <w:proofErr w:type="spellEnd"/>
          </w:p>
        </w:tc>
        <w:tc>
          <w:tcPr>
            <w:tcW w:w="1562" w:type="dxa"/>
          </w:tcPr>
          <w:p w:rsidR="0092431C" w:rsidRPr="00D11553" w:rsidRDefault="0092431C" w:rsidP="0092431C">
            <w:pPr>
              <w:jc w:val="center"/>
              <w:cnfStyle w:val="100000000000" w:firstRow="1" w:lastRow="0" w:firstColumn="0" w:lastColumn="0" w:oddVBand="0" w:evenVBand="0" w:oddHBand="0" w:evenHBand="0" w:firstRowFirstColumn="0" w:firstRowLastColumn="0" w:lastRowFirstColumn="0" w:lastRowLastColumn="0"/>
              <w:rPr>
                <w:rFonts w:ascii="Calibri" w:hAnsi="Calibri"/>
                <w:b w:val="0"/>
              </w:rPr>
            </w:pPr>
            <w:proofErr w:type="spellStart"/>
            <w:r>
              <w:rPr>
                <w:rFonts w:ascii="Calibri" w:hAnsi="Calibri"/>
                <w:b w:val="0"/>
              </w:rPr>
              <w:t>QianQian</w:t>
            </w:r>
            <w:proofErr w:type="spellEnd"/>
          </w:p>
        </w:tc>
      </w:tr>
      <w:tr w:rsidR="0092431C" w:rsidTr="00EC170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Prototyping</w:t>
            </w:r>
          </w:p>
        </w:tc>
        <w:tc>
          <w:tcPr>
            <w:tcW w:w="1561" w:type="dxa"/>
          </w:tcPr>
          <w:p w:rsidR="0092431C" w:rsidRDefault="0092431C" w:rsidP="0092431C">
            <w:pPr>
              <w:ind w:left="720"/>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92431C">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1" w:type="dxa"/>
          </w:tcPr>
          <w:p w:rsidR="0092431C" w:rsidRDefault="0092431C" w:rsidP="0092431C">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9243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2431C" w:rsidTr="00EC1704">
        <w:trPr>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Design &amp; Considerations</w:t>
            </w:r>
          </w:p>
        </w:tc>
        <w:tc>
          <w:tcPr>
            <w:tcW w:w="1561" w:type="dxa"/>
          </w:tcPr>
          <w:p w:rsidR="0092431C" w:rsidRDefault="0092431C" w:rsidP="0092431C">
            <w:pPr>
              <w:pStyle w:val="ListBullet"/>
              <w:numPr>
                <w:ilvl w:val="0"/>
                <w:numId w:val="15"/>
              </w:numPr>
              <w:cnfStyle w:val="000000000000" w:firstRow="0" w:lastRow="0" w:firstColumn="0" w:lastColumn="0" w:oddVBand="0" w:evenVBand="0" w:oddHBand="0" w:evenHBand="0" w:firstRowFirstColumn="0" w:firstRowLastColumn="0" w:lastRowFirstColumn="0" w:lastRowLastColumn="0"/>
            </w:pPr>
          </w:p>
        </w:tc>
        <w:tc>
          <w:tcPr>
            <w:tcW w:w="1562" w:type="dxa"/>
          </w:tcPr>
          <w:p w:rsidR="0092431C" w:rsidRDefault="0092431C" w:rsidP="00EC1704">
            <w:pPr>
              <w:pStyle w:val="ListBullet"/>
              <w:numPr>
                <w:ilvl w:val="0"/>
                <w:numId w:val="15"/>
              </w:numPr>
              <w:cnfStyle w:val="000000000000" w:firstRow="0" w:lastRow="0" w:firstColumn="0" w:lastColumn="0" w:oddVBand="0" w:evenVBand="0" w:oddHBand="0" w:evenHBand="0" w:firstRowFirstColumn="0" w:firstRowLastColumn="0" w:lastRowFirstColumn="0" w:lastRowLastColumn="0"/>
            </w:pPr>
          </w:p>
        </w:tc>
        <w:tc>
          <w:tcPr>
            <w:tcW w:w="1561" w:type="dxa"/>
          </w:tcPr>
          <w:p w:rsidR="0092431C" w:rsidRDefault="0092431C" w:rsidP="00EC1704">
            <w:pPr>
              <w:numPr>
                <w:ilvl w:val="0"/>
                <w:numId w:val="15"/>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EC1704">
            <w:pPr>
              <w:numPr>
                <w:ilvl w:val="0"/>
                <w:numId w:val="15"/>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2431C" w:rsidTr="00EC170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Architectural Design</w:t>
            </w:r>
          </w:p>
        </w:tc>
        <w:tc>
          <w:tcPr>
            <w:tcW w:w="1561" w:type="dxa"/>
          </w:tcPr>
          <w:p w:rsidR="0092431C" w:rsidRDefault="0092431C"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1" w:type="dxa"/>
          </w:tcPr>
          <w:p w:rsidR="0092431C" w:rsidRDefault="0092431C" w:rsidP="009243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92431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2431C" w:rsidTr="00EC1704">
        <w:trPr>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Low-Level Design</w:t>
            </w:r>
          </w:p>
        </w:tc>
        <w:tc>
          <w:tcPr>
            <w:tcW w:w="1561"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1" w:type="dxa"/>
          </w:tcPr>
          <w:p w:rsidR="0092431C" w:rsidRDefault="0092431C" w:rsidP="00EC1704">
            <w:pPr>
              <w:numPr>
                <w:ilvl w:val="0"/>
                <w:numId w:val="15"/>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EC1704">
            <w:pPr>
              <w:numPr>
                <w:ilvl w:val="0"/>
                <w:numId w:val="15"/>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2431C" w:rsidTr="00EC170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Coding &amp; Implementation</w:t>
            </w:r>
          </w:p>
        </w:tc>
        <w:tc>
          <w:tcPr>
            <w:tcW w:w="1561" w:type="dxa"/>
          </w:tcPr>
          <w:p w:rsidR="0092431C" w:rsidRDefault="0092431C"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Pr="00EC1704" w:rsidRDefault="00EC1704"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r w:rsidRPr="00EC1704">
              <w:rPr>
                <w:rFonts w:ascii="Calibri" w:hAnsi="Calibri"/>
                <w:b/>
                <w:bCs/>
              </w:rPr>
              <w:t>(Lead)</w:t>
            </w:r>
          </w:p>
        </w:tc>
        <w:tc>
          <w:tcPr>
            <w:tcW w:w="1561" w:type="dxa"/>
          </w:tcPr>
          <w:p w:rsidR="0092431C" w:rsidRPr="00BE51B9" w:rsidRDefault="0092431C"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EC1704">
            <w:pPr>
              <w:numPr>
                <w:ilvl w:val="0"/>
                <w:numId w:val="15"/>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2431C" w:rsidTr="00EC1704">
        <w:trPr>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EC1704" w:rsidP="0092431C">
            <w:pPr>
              <w:jc w:val="center"/>
              <w:rPr>
                <w:rFonts w:ascii="Calibri" w:hAnsi="Calibri"/>
              </w:rPr>
            </w:pPr>
            <w:r>
              <w:rPr>
                <w:rFonts w:ascii="Calibri" w:hAnsi="Calibri"/>
              </w:rPr>
              <w:t>Version</w:t>
            </w:r>
            <w:r w:rsidR="0092431C">
              <w:rPr>
                <w:rFonts w:ascii="Calibri" w:hAnsi="Calibri"/>
              </w:rPr>
              <w:t xml:space="preserve"> Control</w:t>
            </w:r>
          </w:p>
        </w:tc>
        <w:tc>
          <w:tcPr>
            <w:tcW w:w="1561" w:type="dxa"/>
          </w:tcPr>
          <w:p w:rsidR="0092431C" w:rsidRPr="002B5FC8" w:rsidRDefault="002B5FC8" w:rsidP="00EC1704">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sidRPr="002B5FC8">
              <w:rPr>
                <w:rFonts w:ascii="Calibri" w:hAnsi="Calibri"/>
                <w:b/>
                <w:bCs/>
              </w:rPr>
              <w:t>(Lead)</w:t>
            </w:r>
          </w:p>
        </w:tc>
        <w:tc>
          <w:tcPr>
            <w:tcW w:w="1562" w:type="dxa"/>
          </w:tcPr>
          <w:p w:rsidR="0092431C" w:rsidRDefault="0092431C" w:rsidP="00EC1704">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1"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2431C" w:rsidTr="00EC170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Testing</w:t>
            </w:r>
          </w:p>
        </w:tc>
        <w:tc>
          <w:tcPr>
            <w:tcW w:w="1561"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1561"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Pr="007305ED" w:rsidRDefault="007305ED"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r w:rsidRPr="007305ED">
              <w:rPr>
                <w:rFonts w:ascii="Calibri" w:hAnsi="Calibri"/>
                <w:b/>
                <w:bCs/>
              </w:rPr>
              <w:t>(Lead)</w:t>
            </w:r>
          </w:p>
        </w:tc>
      </w:tr>
      <w:tr w:rsidR="0092431C" w:rsidTr="00EC1704">
        <w:trPr>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Quality Control</w:t>
            </w:r>
          </w:p>
        </w:tc>
        <w:tc>
          <w:tcPr>
            <w:tcW w:w="1561"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1561" w:type="dxa"/>
          </w:tcPr>
          <w:p w:rsidR="0092431C" w:rsidRDefault="0092431C" w:rsidP="0092431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2" w:type="dxa"/>
          </w:tcPr>
          <w:p w:rsidR="0092431C" w:rsidRDefault="0092431C"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2431C" w:rsidTr="00EC170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Test Strategy &amp; Cases</w:t>
            </w:r>
          </w:p>
        </w:tc>
        <w:tc>
          <w:tcPr>
            <w:tcW w:w="1561"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92431C">
            <w:pPr>
              <w:jc w:val="cente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1561"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2" w:type="dxa"/>
          </w:tcPr>
          <w:p w:rsidR="0092431C" w:rsidRDefault="0092431C" w:rsidP="007305ED">
            <w:pPr>
              <w:numPr>
                <w:ilvl w:val="0"/>
                <w:numId w:val="17"/>
              </w:num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2431C" w:rsidTr="00EC1704">
        <w:trPr>
          <w:trHeight w:val="334"/>
        </w:trPr>
        <w:tc>
          <w:tcPr>
            <w:cnfStyle w:val="001000000000" w:firstRow="0" w:lastRow="0" w:firstColumn="1" w:lastColumn="0" w:oddVBand="0" w:evenVBand="0" w:oddHBand="0" w:evenHBand="0" w:firstRowFirstColumn="0" w:firstRowLastColumn="0" w:lastRowFirstColumn="0" w:lastRowLastColumn="0"/>
            <w:tcW w:w="4160" w:type="dxa"/>
          </w:tcPr>
          <w:p w:rsidR="0092431C" w:rsidRDefault="0092431C" w:rsidP="0092431C">
            <w:pPr>
              <w:jc w:val="center"/>
              <w:rPr>
                <w:rFonts w:ascii="Calibri" w:hAnsi="Calibri"/>
              </w:rPr>
            </w:pPr>
            <w:r>
              <w:rPr>
                <w:rFonts w:ascii="Calibri" w:hAnsi="Calibri"/>
              </w:rPr>
              <w:t>Documentation</w:t>
            </w:r>
          </w:p>
        </w:tc>
        <w:tc>
          <w:tcPr>
            <w:tcW w:w="1561" w:type="dxa"/>
          </w:tcPr>
          <w:p w:rsidR="0092431C" w:rsidRDefault="0092431C"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1562" w:type="dxa"/>
          </w:tcPr>
          <w:p w:rsidR="0092431C" w:rsidRDefault="0092431C"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1561" w:type="dxa"/>
          </w:tcPr>
          <w:p w:rsidR="0092431C" w:rsidRPr="007305ED" w:rsidRDefault="007305ED"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sidRPr="007305ED">
              <w:rPr>
                <w:rFonts w:ascii="Calibri" w:hAnsi="Calibri"/>
                <w:b/>
                <w:bCs/>
              </w:rPr>
              <w:t>(Lead)</w:t>
            </w:r>
          </w:p>
        </w:tc>
        <w:tc>
          <w:tcPr>
            <w:tcW w:w="1562" w:type="dxa"/>
          </w:tcPr>
          <w:p w:rsidR="0092431C" w:rsidRDefault="0092431C" w:rsidP="007305ED">
            <w:pPr>
              <w:numPr>
                <w:ilvl w:val="0"/>
                <w:numId w:val="17"/>
              </w:num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bl>
    <w:p w:rsidR="0092431C" w:rsidRPr="001326EF" w:rsidRDefault="0092431C">
      <w:pPr>
        <w:pBdr>
          <w:top w:val="nil"/>
          <w:left w:val="nil"/>
          <w:bottom w:val="nil"/>
          <w:right w:val="nil"/>
          <w:between w:val="nil"/>
          <w:bar w:val="nil"/>
        </w:pBdr>
        <w:rPr>
          <w:rFonts w:asciiTheme="minorHAnsi" w:hAnsiTheme="minorHAnsi" w:cstheme="minorHAnsi"/>
        </w:rPr>
      </w:pPr>
    </w:p>
    <w:p w:rsidR="002B5FC8" w:rsidRDefault="002B5FC8">
      <w:pPr>
        <w:pBdr>
          <w:top w:val="nil"/>
          <w:left w:val="nil"/>
          <w:bottom w:val="nil"/>
          <w:right w:val="nil"/>
          <w:between w:val="nil"/>
          <w:bar w:val="nil"/>
        </w:pBdr>
        <w:rPr>
          <w:rFonts w:asciiTheme="majorHAnsi" w:hAnsiTheme="majorHAnsi"/>
          <w:b/>
          <w:bCs/>
          <w:color w:val="0070C0"/>
          <w:sz w:val="28"/>
          <w:szCs w:val="28"/>
        </w:rPr>
      </w:pPr>
    </w:p>
    <w:p w:rsidR="00A77B3E" w:rsidRPr="0092431C" w:rsidRDefault="00C15E08">
      <w:pPr>
        <w:pBdr>
          <w:top w:val="nil"/>
          <w:left w:val="nil"/>
          <w:bottom w:val="nil"/>
          <w:right w:val="nil"/>
          <w:between w:val="nil"/>
          <w:bar w:val="nil"/>
        </w:pBdr>
        <w:rPr>
          <w:rFonts w:asciiTheme="majorHAnsi" w:hAnsiTheme="majorHAnsi"/>
          <w:b/>
          <w:bCs/>
          <w:color w:val="0070C0"/>
          <w:sz w:val="28"/>
          <w:szCs w:val="28"/>
        </w:rPr>
      </w:pPr>
      <w:r w:rsidRPr="0092431C">
        <w:rPr>
          <w:rFonts w:asciiTheme="majorHAnsi" w:hAnsiTheme="majorHAnsi"/>
          <w:b/>
          <w:bCs/>
          <w:color w:val="0070C0"/>
          <w:sz w:val="28"/>
          <w:szCs w:val="28"/>
        </w:rPr>
        <w:t>Estimates</w:t>
      </w:r>
    </w:p>
    <w:p w:rsidR="00A77B3E" w:rsidRPr="001326EF" w:rsidRDefault="00F13121">
      <w:pPr>
        <w:pBdr>
          <w:top w:val="nil"/>
          <w:left w:val="nil"/>
          <w:bottom w:val="nil"/>
          <w:right w:val="nil"/>
          <w:between w:val="nil"/>
          <w:bar w:val="nil"/>
        </w:pBdr>
        <w:rPr>
          <w:rFonts w:asciiTheme="minorHAnsi" w:hAnsiTheme="minorHAnsi" w:cstheme="minorHAnsi"/>
        </w:rPr>
      </w:pPr>
      <w:r>
        <w:rPr>
          <w:rFonts w:asciiTheme="minorHAnsi" w:hAnsiTheme="minorHAnsi" w:cstheme="minorHAnsi"/>
        </w:rPr>
        <w:t xml:space="preserve">The following are the </w:t>
      </w:r>
      <w:r w:rsidR="0037239B">
        <w:rPr>
          <w:rFonts w:asciiTheme="minorHAnsi" w:hAnsiTheme="minorHAnsi" w:cstheme="minorHAnsi"/>
        </w:rPr>
        <w:t>(revised)</w:t>
      </w:r>
      <w:r w:rsidR="00AB6843">
        <w:rPr>
          <w:rFonts w:asciiTheme="minorHAnsi" w:hAnsiTheme="minorHAnsi" w:cstheme="minorHAnsi"/>
        </w:rPr>
        <w:t xml:space="preserve"> </w:t>
      </w:r>
      <w:r>
        <w:rPr>
          <w:rFonts w:asciiTheme="minorHAnsi" w:hAnsiTheme="minorHAnsi" w:cstheme="minorHAnsi"/>
        </w:rPr>
        <w:t>estimates for this Project:</w:t>
      </w:r>
    </w:p>
    <w:p w:rsidR="00A77B3E" w:rsidRPr="001326EF" w:rsidRDefault="00C15E08" w:rsidP="00F13121">
      <w:pPr>
        <w:numPr>
          <w:ilvl w:val="0"/>
          <w:numId w:val="18"/>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 xml:space="preserve">Effort hours: </w:t>
      </w:r>
      <w:r w:rsidR="0045523C">
        <w:rPr>
          <w:rFonts w:asciiTheme="minorHAnsi" w:hAnsiTheme="minorHAnsi" w:cstheme="minorHAnsi"/>
        </w:rPr>
        <w:tab/>
      </w:r>
      <w:r w:rsidR="0045523C">
        <w:rPr>
          <w:rFonts w:asciiTheme="minorHAnsi" w:hAnsiTheme="minorHAnsi" w:cstheme="minorHAnsi"/>
        </w:rPr>
        <w:tab/>
      </w:r>
      <w:r w:rsidR="0045523C">
        <w:rPr>
          <w:rFonts w:asciiTheme="minorHAnsi" w:hAnsiTheme="minorHAnsi" w:cstheme="minorHAnsi"/>
        </w:rPr>
        <w:tab/>
      </w:r>
      <w:r w:rsidR="00A10E1C">
        <w:rPr>
          <w:rFonts w:asciiTheme="minorHAnsi" w:hAnsiTheme="minorHAnsi" w:cstheme="minorHAnsi"/>
          <w:b/>
          <w:bCs/>
        </w:rPr>
        <w:t>35</w:t>
      </w:r>
      <w:r w:rsidR="00246ED9">
        <w:rPr>
          <w:rFonts w:asciiTheme="minorHAnsi" w:hAnsiTheme="minorHAnsi" w:cstheme="minorHAnsi"/>
          <w:b/>
          <w:bCs/>
        </w:rPr>
        <w:t xml:space="preserve"> </w:t>
      </w:r>
      <w:r w:rsidR="00246ED9" w:rsidRPr="00246ED9">
        <w:rPr>
          <w:rFonts w:asciiTheme="minorHAnsi" w:hAnsiTheme="minorHAnsi" w:cstheme="minorHAnsi"/>
          <w:bCs/>
        </w:rPr>
        <w:t>(Total team member hours)</w:t>
      </w:r>
    </w:p>
    <w:p w:rsidR="00A77B3E" w:rsidRPr="001326EF" w:rsidRDefault="00C15E08" w:rsidP="00F13121">
      <w:pPr>
        <w:numPr>
          <w:ilvl w:val="0"/>
          <w:numId w:val="18"/>
        </w:numPr>
        <w:pBdr>
          <w:top w:val="nil"/>
          <w:left w:val="nil"/>
          <w:bottom w:val="nil"/>
          <w:right w:val="nil"/>
          <w:between w:val="nil"/>
          <w:bar w:val="nil"/>
        </w:pBdr>
        <w:rPr>
          <w:rFonts w:asciiTheme="minorHAnsi" w:hAnsiTheme="minorHAnsi" w:cstheme="minorHAnsi"/>
        </w:rPr>
      </w:pPr>
      <w:r w:rsidRPr="001326EF">
        <w:rPr>
          <w:rFonts w:asciiTheme="minorHAnsi" w:hAnsiTheme="minorHAnsi" w:cstheme="minorHAnsi"/>
        </w:rPr>
        <w:t xml:space="preserve">Lines of code: </w:t>
      </w:r>
      <w:r w:rsidR="0045523C">
        <w:rPr>
          <w:rFonts w:asciiTheme="minorHAnsi" w:hAnsiTheme="minorHAnsi" w:cstheme="minorHAnsi"/>
        </w:rPr>
        <w:tab/>
      </w:r>
      <w:r w:rsidR="0045523C">
        <w:rPr>
          <w:rFonts w:asciiTheme="minorHAnsi" w:hAnsiTheme="minorHAnsi" w:cstheme="minorHAnsi"/>
        </w:rPr>
        <w:tab/>
      </w:r>
      <w:r w:rsidR="0045523C">
        <w:rPr>
          <w:rFonts w:asciiTheme="minorHAnsi" w:hAnsiTheme="minorHAnsi" w:cstheme="minorHAnsi"/>
        </w:rPr>
        <w:tab/>
      </w:r>
      <w:r w:rsidR="00A10E1C">
        <w:rPr>
          <w:rFonts w:asciiTheme="minorHAnsi" w:hAnsiTheme="minorHAnsi" w:cstheme="minorHAnsi"/>
          <w:b/>
          <w:bCs/>
        </w:rPr>
        <w:t>5</w:t>
      </w:r>
      <w:r w:rsidR="00F13121" w:rsidRPr="00D65AD6">
        <w:rPr>
          <w:rFonts w:asciiTheme="minorHAnsi" w:hAnsiTheme="minorHAnsi" w:cstheme="minorHAnsi"/>
          <w:b/>
          <w:bCs/>
        </w:rPr>
        <w:t>00</w:t>
      </w:r>
    </w:p>
    <w:p w:rsidR="00A77B3E" w:rsidRPr="001326EF" w:rsidRDefault="00D65AD6" w:rsidP="00F13121">
      <w:pPr>
        <w:numPr>
          <w:ilvl w:val="0"/>
          <w:numId w:val="18"/>
        </w:numPr>
        <w:pBdr>
          <w:top w:val="nil"/>
          <w:left w:val="nil"/>
          <w:bottom w:val="nil"/>
          <w:right w:val="nil"/>
          <w:between w:val="nil"/>
          <w:bar w:val="nil"/>
        </w:pBdr>
        <w:rPr>
          <w:rFonts w:asciiTheme="minorHAnsi" w:hAnsiTheme="minorHAnsi" w:cstheme="minorHAnsi"/>
        </w:rPr>
      </w:pPr>
      <w:r>
        <w:rPr>
          <w:rFonts w:asciiTheme="minorHAnsi" w:hAnsiTheme="minorHAnsi" w:cstheme="minorHAnsi"/>
        </w:rPr>
        <w:t xml:space="preserve">Number of </w:t>
      </w:r>
      <w:r w:rsidR="00C15E08" w:rsidRPr="001326EF">
        <w:rPr>
          <w:rFonts w:asciiTheme="minorHAnsi" w:hAnsiTheme="minorHAnsi" w:cstheme="minorHAnsi"/>
        </w:rPr>
        <w:t>Defects:</w:t>
      </w:r>
      <w:r w:rsidR="0045523C">
        <w:rPr>
          <w:rFonts w:asciiTheme="minorHAnsi" w:hAnsiTheme="minorHAnsi" w:cstheme="minorHAnsi"/>
        </w:rPr>
        <w:tab/>
      </w:r>
      <w:r w:rsidR="0045523C">
        <w:rPr>
          <w:rFonts w:asciiTheme="minorHAnsi" w:hAnsiTheme="minorHAnsi" w:cstheme="minorHAnsi"/>
        </w:rPr>
        <w:tab/>
      </w:r>
      <w:r w:rsidR="00C15E08" w:rsidRPr="001326EF">
        <w:rPr>
          <w:rFonts w:asciiTheme="minorHAnsi" w:hAnsiTheme="minorHAnsi" w:cstheme="minorHAnsi"/>
        </w:rPr>
        <w:t xml:space="preserve"> </w:t>
      </w:r>
      <w:r w:rsidR="00F13121" w:rsidRPr="00D65AD6">
        <w:rPr>
          <w:rFonts w:asciiTheme="minorHAnsi" w:hAnsiTheme="minorHAnsi" w:cstheme="minorHAnsi"/>
          <w:b/>
          <w:bCs/>
        </w:rPr>
        <w:t>6</w:t>
      </w:r>
    </w:p>
    <w:p w:rsidR="00A77B3E" w:rsidRPr="001326EF" w:rsidRDefault="006B1A93" w:rsidP="00EA4CFC">
      <w:pPr>
        <w:pBdr>
          <w:top w:val="nil"/>
          <w:left w:val="nil"/>
          <w:right w:val="nil"/>
          <w:between w:val="nil"/>
          <w:bar w:val="nil"/>
        </w:pBdr>
        <w:rPr>
          <w:rFonts w:asciiTheme="minorHAnsi" w:hAnsiTheme="minorHAnsi" w:cstheme="minorHAnsi"/>
        </w:rPr>
      </w:pPr>
    </w:p>
    <w:p w:rsidR="00EA4CFC" w:rsidRDefault="00EA4CFC" w:rsidP="00EA4CFC">
      <w:pPr>
        <w:spacing w:line="240" w:lineRule="auto"/>
        <w:rPr>
          <w:rFonts w:ascii="Cambria" w:eastAsia="Times New Roman" w:hAnsi="Cambria" w:cs="Times New Roman"/>
          <w:b/>
          <w:bCs/>
          <w:color w:val="0070C0"/>
          <w:sz w:val="32"/>
          <w:szCs w:val="32"/>
        </w:rPr>
      </w:pPr>
      <w:r w:rsidRPr="00EA4CFC">
        <w:rPr>
          <w:rFonts w:ascii="Cambria" w:eastAsia="Times New Roman" w:hAnsi="Cambria" w:cs="Times New Roman"/>
          <w:b/>
          <w:bCs/>
          <w:color w:val="0070C0"/>
          <w:sz w:val="32"/>
          <w:szCs w:val="32"/>
        </w:rPr>
        <w:t>Revision History</w:t>
      </w:r>
    </w:p>
    <w:p w:rsidR="005A5E44" w:rsidRPr="00EA4CFC" w:rsidRDefault="005A5E44" w:rsidP="00EA4CFC">
      <w:pPr>
        <w:spacing w:line="240" w:lineRule="auto"/>
        <w:rPr>
          <w:rFonts w:ascii="Times New Roman" w:eastAsia="Times New Roman" w:hAnsi="Times New Roman" w:cs="Times New Roman"/>
          <w:sz w:val="27"/>
          <w:szCs w:val="27"/>
        </w:rPr>
      </w:pPr>
    </w:p>
    <w:tbl>
      <w:tblPr>
        <w:tblW w:w="9686" w:type="dxa"/>
        <w:tblCellMar>
          <w:top w:w="15" w:type="dxa"/>
          <w:left w:w="15" w:type="dxa"/>
          <w:bottom w:w="15" w:type="dxa"/>
          <w:right w:w="15" w:type="dxa"/>
        </w:tblCellMar>
        <w:tblLook w:val="04A0" w:firstRow="1" w:lastRow="0" w:firstColumn="1" w:lastColumn="0" w:noHBand="0" w:noVBand="1"/>
      </w:tblPr>
      <w:tblGrid>
        <w:gridCol w:w="1651"/>
        <w:gridCol w:w="2160"/>
        <w:gridCol w:w="3040"/>
        <w:gridCol w:w="2835"/>
      </w:tblGrid>
      <w:tr w:rsidR="00EA4CFC" w:rsidRPr="00EA4CFC" w:rsidTr="00EA4CFC">
        <w:trPr>
          <w:trHeight w:val="3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Author</w:t>
            </w:r>
          </w:p>
        </w:tc>
      </w:tr>
      <w:tr w:rsidR="00EA4CFC" w:rsidRPr="00EA4CFC" w:rsidTr="00EA4CFC">
        <w:trPr>
          <w:trHeight w:val="3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Pr>
                <w:rFonts w:ascii="Calibri" w:eastAsia="Times New Roman" w:hAnsi="Calibri" w:cs="Calibri"/>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Pr>
                <w:rFonts w:ascii="Calibri" w:eastAsia="Times New Roman" w:hAnsi="Calibri" w:cs="Calibri"/>
                <w:sz w:val="23"/>
                <w:szCs w:val="23"/>
              </w:rPr>
              <w:t>9/15</w:t>
            </w:r>
            <w:r w:rsidRPr="00EA4CFC">
              <w:rPr>
                <w:rFonts w:ascii="Calibri" w:eastAsia="Times New Roman" w:hAnsi="Calibri" w:cs="Calibri"/>
                <w:sz w:val="23"/>
                <w:szCs w:val="23"/>
              </w:rPr>
              <w:t>/2012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Initial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proofErr w:type="spellStart"/>
            <w:r>
              <w:rPr>
                <w:rFonts w:ascii="Calibri" w:eastAsia="Times New Roman" w:hAnsi="Calibri" w:cs="Calibri"/>
                <w:sz w:val="23"/>
                <w:szCs w:val="23"/>
              </w:rPr>
              <w:t>Akash</w:t>
            </w:r>
            <w:proofErr w:type="spellEnd"/>
            <w:r>
              <w:rPr>
                <w:rFonts w:ascii="Calibri" w:eastAsia="Times New Roman" w:hAnsi="Calibri" w:cs="Calibri"/>
                <w:sz w:val="23"/>
                <w:szCs w:val="23"/>
              </w:rPr>
              <w:t xml:space="preserve"> </w:t>
            </w:r>
            <w:proofErr w:type="spellStart"/>
            <w:r>
              <w:rPr>
                <w:rFonts w:ascii="Calibri" w:eastAsia="Times New Roman" w:hAnsi="Calibri" w:cs="Calibri"/>
                <w:sz w:val="23"/>
                <w:szCs w:val="23"/>
              </w:rPr>
              <w:t>Agarwal</w:t>
            </w:r>
            <w:proofErr w:type="spellEnd"/>
          </w:p>
        </w:tc>
      </w:tr>
      <w:tr w:rsidR="00EA4CFC" w:rsidRPr="00EA4CFC" w:rsidTr="00EA4CFC">
        <w:trPr>
          <w:trHeight w:val="3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Pr>
                <w:rFonts w:ascii="Calibri" w:eastAsia="Times New Roman" w:hAnsi="Calibri" w:cs="Calibri"/>
                <w:sz w:val="23"/>
                <w:szCs w:val="23"/>
              </w:rPr>
              <w:t>2</w:t>
            </w:r>
            <w:r w:rsidRPr="00EA4CFC">
              <w:rPr>
                <w:rFonts w:ascii="Calibri" w:eastAsia="Times New Roman" w:hAnsi="Calibri" w:cs="Calibri"/>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Pr>
                <w:rFonts w:ascii="Calibri" w:eastAsia="Times New Roman" w:hAnsi="Calibri" w:cs="Calibri"/>
                <w:sz w:val="23"/>
                <w:szCs w:val="23"/>
              </w:rPr>
              <w:t>9/23</w:t>
            </w:r>
            <w:r w:rsidRPr="00EA4CFC">
              <w:rPr>
                <w:rFonts w:ascii="Calibri" w:eastAsia="Times New Roman" w:hAnsi="Calibri" w:cs="Calibri"/>
                <w:sz w:val="23"/>
                <w:szCs w:val="23"/>
              </w:rPr>
              <w:t>/2012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r w:rsidRPr="00EA4CFC">
              <w:rPr>
                <w:rFonts w:ascii="Calibri" w:eastAsia="Times New Roman" w:hAnsi="Calibri" w:cs="Calibri"/>
                <w:sz w:val="23"/>
                <w:szCs w:val="23"/>
              </w:rPr>
              <w:t>Revised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4CFC" w:rsidRPr="00EA4CFC" w:rsidRDefault="00EA4CFC" w:rsidP="00EA4CFC">
            <w:pPr>
              <w:spacing w:line="0" w:lineRule="atLeast"/>
              <w:rPr>
                <w:rFonts w:ascii="Times New Roman" w:eastAsia="Times New Roman" w:hAnsi="Times New Roman" w:cs="Times New Roman"/>
                <w:color w:val="auto"/>
                <w:sz w:val="24"/>
                <w:szCs w:val="24"/>
              </w:rPr>
            </w:pPr>
            <w:proofErr w:type="spellStart"/>
            <w:r>
              <w:rPr>
                <w:rFonts w:ascii="Calibri" w:eastAsia="Times New Roman" w:hAnsi="Calibri" w:cs="Calibri"/>
                <w:sz w:val="23"/>
                <w:szCs w:val="23"/>
              </w:rPr>
              <w:t>Akash</w:t>
            </w:r>
            <w:proofErr w:type="spellEnd"/>
            <w:r>
              <w:rPr>
                <w:rFonts w:ascii="Calibri" w:eastAsia="Times New Roman" w:hAnsi="Calibri" w:cs="Calibri"/>
                <w:sz w:val="23"/>
                <w:szCs w:val="23"/>
              </w:rPr>
              <w:t xml:space="preserve"> </w:t>
            </w:r>
            <w:proofErr w:type="spellStart"/>
            <w:r>
              <w:rPr>
                <w:rFonts w:ascii="Calibri" w:eastAsia="Times New Roman" w:hAnsi="Calibri" w:cs="Calibri"/>
                <w:sz w:val="23"/>
                <w:szCs w:val="23"/>
              </w:rPr>
              <w:t>Agarwal</w:t>
            </w:r>
            <w:proofErr w:type="spellEnd"/>
          </w:p>
        </w:tc>
      </w:tr>
    </w:tbl>
    <w:p w:rsidR="00A77B3E" w:rsidRDefault="006B1A93" w:rsidP="001F311A">
      <w:pPr>
        <w:pBdr>
          <w:top w:val="nil"/>
          <w:left w:val="nil"/>
          <w:bottom w:val="single" w:sz="4" w:space="1" w:color="auto"/>
          <w:right w:val="nil"/>
          <w:between w:val="nil"/>
          <w:bar w:val="nil"/>
        </w:pBdr>
        <w:rPr>
          <w:rFonts w:asciiTheme="minorHAnsi" w:hAnsiTheme="minorHAnsi" w:cstheme="minorHAnsi"/>
        </w:rPr>
      </w:pPr>
    </w:p>
    <w:p w:rsidR="001F311A" w:rsidRPr="001326EF" w:rsidRDefault="001F311A" w:rsidP="001F311A">
      <w:pPr>
        <w:pBdr>
          <w:top w:val="nil"/>
          <w:left w:val="nil"/>
          <w:bottom w:val="single" w:sz="4" w:space="1" w:color="auto"/>
          <w:right w:val="nil"/>
          <w:between w:val="nil"/>
          <w:bar w:val="nil"/>
        </w:pBdr>
        <w:rPr>
          <w:rFonts w:asciiTheme="minorHAnsi" w:hAnsiTheme="minorHAnsi" w:cstheme="minorHAnsi"/>
        </w:rPr>
      </w:pPr>
    </w:p>
    <w:sectPr w:rsidR="001F311A" w:rsidRPr="00132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 w:name="Calibri">
    <w:panose1 w:val="020F0502020204030204"/>
    <w:charset w:val="00"/>
    <w:family w:val="swiss"/>
    <w:pitch w:val="variable"/>
    <w:sig w:usb0="E10002FF" w:usb1="4000ACFF" w:usb2="00000009" w:usb3="00000000" w:csb0="0000019F" w:csb1="00000000"/>
  </w:font>
  <w:font w:name="Zapf Dingbats">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FE80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74460CF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5EEE55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7F0589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3E8AB75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B9EDA6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8C401A7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11415E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B18255E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27E4D6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5AE2E96C">
      <w:start w:val="1"/>
      <w:numFmt w:val="bullet"/>
      <w:lvlText w:val="●"/>
      <w:lvlJc w:val="left"/>
      <w:pPr>
        <w:tabs>
          <w:tab w:val="num" w:pos="0"/>
        </w:tabs>
        <w:ind w:left="780" w:hanging="420"/>
      </w:pPr>
      <w:rPr>
        <w:rFonts w:ascii="Verdana" w:eastAsia="Verdana" w:hAnsi="Verdana" w:cs="Verdana"/>
        <w:b w:val="0"/>
        <w:bCs w:val="0"/>
        <w:i w:val="0"/>
        <w:iCs w:val="0"/>
        <w:strike w:val="0"/>
        <w:color w:val="000000"/>
        <w:sz w:val="20"/>
        <w:szCs w:val="20"/>
        <w:u w:val="none"/>
      </w:rPr>
    </w:lvl>
    <w:lvl w:ilvl="1" w:tplc="97DC4D7A">
      <w:start w:val="1"/>
      <w:numFmt w:val="bullet"/>
      <w:lvlText w:val="○"/>
      <w:lvlJc w:val="left"/>
      <w:pPr>
        <w:tabs>
          <w:tab w:val="num" w:pos="0"/>
        </w:tabs>
        <w:ind w:left="1500" w:hanging="420"/>
      </w:pPr>
      <w:rPr>
        <w:rFonts w:ascii="Courier New" w:eastAsia="Courier New" w:hAnsi="Courier New" w:cs="Courier New"/>
        <w:b w:val="0"/>
        <w:bCs w:val="0"/>
        <w:i w:val="0"/>
        <w:iCs w:val="0"/>
        <w:strike w:val="0"/>
        <w:color w:val="000000"/>
        <w:sz w:val="20"/>
        <w:szCs w:val="20"/>
        <w:u w:val="none"/>
      </w:rPr>
    </w:lvl>
    <w:lvl w:ilvl="2" w:tplc="A10E3FAA">
      <w:start w:val="1"/>
      <w:numFmt w:val="bullet"/>
      <w:lvlText w:val="■"/>
      <w:lvlJc w:val="right"/>
      <w:pPr>
        <w:tabs>
          <w:tab w:val="num" w:pos="0"/>
        </w:tabs>
        <w:ind w:left="2220" w:hanging="240"/>
      </w:pPr>
      <w:rPr>
        <w:rFonts w:ascii="Verdana" w:eastAsia="Verdana" w:hAnsi="Verdana" w:cs="Verdana"/>
        <w:b w:val="0"/>
        <w:bCs w:val="0"/>
        <w:i w:val="0"/>
        <w:iCs w:val="0"/>
        <w:strike w:val="0"/>
        <w:color w:val="000000"/>
        <w:sz w:val="20"/>
        <w:szCs w:val="20"/>
        <w:u w:val="none"/>
      </w:rPr>
    </w:lvl>
    <w:lvl w:ilvl="3" w:tplc="D114711A">
      <w:start w:val="1"/>
      <w:numFmt w:val="bullet"/>
      <w:lvlText w:val="●"/>
      <w:lvlJc w:val="left"/>
      <w:pPr>
        <w:tabs>
          <w:tab w:val="num" w:pos="0"/>
        </w:tabs>
        <w:ind w:left="2940" w:hanging="420"/>
      </w:pPr>
      <w:rPr>
        <w:rFonts w:ascii="Verdana" w:eastAsia="Verdana" w:hAnsi="Verdana" w:cs="Verdana"/>
        <w:b w:val="0"/>
        <w:bCs w:val="0"/>
        <w:i w:val="0"/>
        <w:iCs w:val="0"/>
        <w:strike w:val="0"/>
        <w:color w:val="000000"/>
        <w:sz w:val="20"/>
        <w:szCs w:val="20"/>
        <w:u w:val="none"/>
      </w:rPr>
    </w:lvl>
    <w:lvl w:ilvl="4" w:tplc="932C8C08">
      <w:start w:val="1"/>
      <w:numFmt w:val="bullet"/>
      <w:lvlText w:val="○"/>
      <w:lvlJc w:val="left"/>
      <w:pPr>
        <w:tabs>
          <w:tab w:val="num" w:pos="0"/>
        </w:tabs>
        <w:ind w:left="3660" w:hanging="420"/>
      </w:pPr>
      <w:rPr>
        <w:rFonts w:ascii="Courier New" w:eastAsia="Courier New" w:hAnsi="Courier New" w:cs="Courier New"/>
        <w:b w:val="0"/>
        <w:bCs w:val="0"/>
        <w:i w:val="0"/>
        <w:iCs w:val="0"/>
        <w:strike w:val="0"/>
        <w:color w:val="000000"/>
        <w:sz w:val="20"/>
        <w:szCs w:val="20"/>
        <w:u w:val="none"/>
      </w:rPr>
    </w:lvl>
    <w:lvl w:ilvl="5" w:tplc="B03EB1BA">
      <w:start w:val="1"/>
      <w:numFmt w:val="bullet"/>
      <w:lvlText w:val="■"/>
      <w:lvlJc w:val="right"/>
      <w:pPr>
        <w:tabs>
          <w:tab w:val="num" w:pos="0"/>
        </w:tabs>
        <w:ind w:left="4380" w:hanging="240"/>
      </w:pPr>
      <w:rPr>
        <w:rFonts w:ascii="Verdana" w:eastAsia="Verdana" w:hAnsi="Verdana" w:cs="Verdana"/>
        <w:b w:val="0"/>
        <w:bCs w:val="0"/>
        <w:i w:val="0"/>
        <w:iCs w:val="0"/>
        <w:strike w:val="0"/>
        <w:color w:val="000000"/>
        <w:sz w:val="20"/>
        <w:szCs w:val="20"/>
        <w:u w:val="none"/>
      </w:rPr>
    </w:lvl>
    <w:lvl w:ilvl="6" w:tplc="B046FB9A">
      <w:start w:val="1"/>
      <w:numFmt w:val="bullet"/>
      <w:lvlText w:val="●"/>
      <w:lvlJc w:val="left"/>
      <w:pPr>
        <w:tabs>
          <w:tab w:val="num" w:pos="0"/>
        </w:tabs>
        <w:ind w:left="5100" w:hanging="420"/>
      </w:pPr>
      <w:rPr>
        <w:rFonts w:ascii="Verdana" w:eastAsia="Verdana" w:hAnsi="Verdana" w:cs="Verdana"/>
        <w:b w:val="0"/>
        <w:bCs w:val="0"/>
        <w:i w:val="0"/>
        <w:iCs w:val="0"/>
        <w:strike w:val="0"/>
        <w:color w:val="000000"/>
        <w:sz w:val="20"/>
        <w:szCs w:val="20"/>
        <w:u w:val="none"/>
      </w:rPr>
    </w:lvl>
    <w:lvl w:ilvl="7" w:tplc="0E44BED8">
      <w:start w:val="1"/>
      <w:numFmt w:val="bullet"/>
      <w:lvlText w:val="○"/>
      <w:lvlJc w:val="left"/>
      <w:pPr>
        <w:tabs>
          <w:tab w:val="num" w:pos="0"/>
        </w:tabs>
        <w:ind w:left="5820" w:hanging="420"/>
      </w:pPr>
      <w:rPr>
        <w:rFonts w:ascii="Courier New" w:eastAsia="Courier New" w:hAnsi="Courier New" w:cs="Courier New"/>
        <w:b w:val="0"/>
        <w:bCs w:val="0"/>
        <w:i w:val="0"/>
        <w:iCs w:val="0"/>
        <w:strike w:val="0"/>
        <w:color w:val="000000"/>
        <w:sz w:val="20"/>
        <w:szCs w:val="20"/>
        <w:u w:val="none"/>
      </w:rPr>
    </w:lvl>
    <w:lvl w:ilvl="8" w:tplc="E6A4CF98">
      <w:start w:val="1"/>
      <w:numFmt w:val="bullet"/>
      <w:lvlText w:val="■"/>
      <w:lvlJc w:val="right"/>
      <w:pPr>
        <w:tabs>
          <w:tab w:val="num" w:pos="0"/>
        </w:tabs>
        <w:ind w:left="6540" w:hanging="24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58F655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F1C6AF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556A01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C88ADD8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1338C5B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4EC456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23CE63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AFAE21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FEEEAC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4638684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D7742E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325C40A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5C83AD0">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CB34366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A8CDEB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1D671E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E98598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E4AFFE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7D4C63A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EC802C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4BAA0B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7E6299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1A848F0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C56B89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94048A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3C851C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5CEAC2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3056E37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062C1D9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230240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AC40AF9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182D1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37AA62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366B4B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5B6F8E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4214E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0000007"/>
    <w:multiLevelType w:val="hybridMultilevel"/>
    <w:tmpl w:val="00000007"/>
    <w:lvl w:ilvl="0" w:tplc="48BE389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E628B1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8E606C6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16AA03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0952D4D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99F6DF5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B3ADE2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CFC318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1CECA2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8">
    <w:nsid w:val="00000008"/>
    <w:multiLevelType w:val="hybridMultilevel"/>
    <w:tmpl w:val="00000008"/>
    <w:lvl w:ilvl="0" w:tplc="34061FD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528A5A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430E29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24C2D2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1705E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9969EE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6D4129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D6E1BB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12C33A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9">
    <w:nsid w:val="0D36050F"/>
    <w:multiLevelType w:val="hybridMultilevel"/>
    <w:tmpl w:val="8568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44790E"/>
    <w:multiLevelType w:val="hybridMultilevel"/>
    <w:tmpl w:val="CA082C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4415B9"/>
    <w:multiLevelType w:val="hybridMultilevel"/>
    <w:tmpl w:val="E5687D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764425"/>
    <w:multiLevelType w:val="hybridMultilevel"/>
    <w:tmpl w:val="572EE82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532F75BF"/>
    <w:multiLevelType w:val="hybridMultilevel"/>
    <w:tmpl w:val="7F0A0F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9A7A89"/>
    <w:multiLevelType w:val="hybridMultilevel"/>
    <w:tmpl w:val="852091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0C784E"/>
    <w:multiLevelType w:val="hybridMultilevel"/>
    <w:tmpl w:val="1FDA7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1E01AC"/>
    <w:multiLevelType w:val="hybridMultilevel"/>
    <w:tmpl w:val="A66AA1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7251D50"/>
    <w:multiLevelType w:val="hybridMultilevel"/>
    <w:tmpl w:val="C76C0C7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17"/>
  </w:num>
  <w:num w:numId="11">
    <w:abstractNumId w:val="9"/>
  </w:num>
  <w:num w:numId="12">
    <w:abstractNumId w:val="15"/>
  </w:num>
  <w:num w:numId="13">
    <w:abstractNumId w:val="14"/>
  </w:num>
  <w:num w:numId="14">
    <w:abstractNumId w:val="10"/>
  </w:num>
  <w:num w:numId="15">
    <w:abstractNumId w:val="13"/>
  </w:num>
  <w:num w:numId="16">
    <w:abstractNumId w:val="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A1"/>
    <w:rsid w:val="00043A7E"/>
    <w:rsid w:val="000458A1"/>
    <w:rsid w:val="001326EF"/>
    <w:rsid w:val="001F311A"/>
    <w:rsid w:val="00210DFF"/>
    <w:rsid w:val="00246ED9"/>
    <w:rsid w:val="002B5FC8"/>
    <w:rsid w:val="0037239B"/>
    <w:rsid w:val="0045523C"/>
    <w:rsid w:val="00461C14"/>
    <w:rsid w:val="0058448D"/>
    <w:rsid w:val="005A5E44"/>
    <w:rsid w:val="006B1A93"/>
    <w:rsid w:val="007305ED"/>
    <w:rsid w:val="0092431C"/>
    <w:rsid w:val="00A10E1C"/>
    <w:rsid w:val="00AB6843"/>
    <w:rsid w:val="00C15E08"/>
    <w:rsid w:val="00C62D06"/>
    <w:rsid w:val="00D542D7"/>
    <w:rsid w:val="00D65AD6"/>
    <w:rsid w:val="00EA4CFC"/>
    <w:rsid w:val="00EC1704"/>
    <w:rsid w:val="00F131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MediumGrid2-Accent5">
    <w:name w:val="Medium Grid 2 Accent 5"/>
    <w:basedOn w:val="TableNormal"/>
    <w:uiPriority w:val="68"/>
    <w:rsid w:val="0092431C"/>
    <w:rPr>
      <w:rFonts w:asciiTheme="majorHAnsi" w:eastAsiaTheme="majorEastAsia" w:hAnsiTheme="majorHAnsi" w:cstheme="majorBidi"/>
      <w:color w:val="000000" w:themeColor="text1"/>
      <w:sz w:val="24"/>
      <w:szCs w:val="24"/>
      <w:lang w:val="en-US"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Bullet">
    <w:name w:val="List Bullet"/>
    <w:basedOn w:val="Normal"/>
    <w:rsid w:val="0092431C"/>
    <w:pPr>
      <w:numPr>
        <w:numId w:val="16"/>
      </w:numPr>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MediumGrid2-Accent5">
    <w:name w:val="Medium Grid 2 Accent 5"/>
    <w:basedOn w:val="TableNormal"/>
    <w:uiPriority w:val="68"/>
    <w:rsid w:val="0092431C"/>
    <w:rPr>
      <w:rFonts w:asciiTheme="majorHAnsi" w:eastAsiaTheme="majorEastAsia" w:hAnsiTheme="majorHAnsi" w:cstheme="majorBidi"/>
      <w:color w:val="000000" w:themeColor="text1"/>
      <w:sz w:val="24"/>
      <w:szCs w:val="24"/>
      <w:lang w:val="en-US"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Bullet">
    <w:name w:val="List Bullet"/>
    <w:basedOn w:val="Normal"/>
    <w:rsid w:val="0092431C"/>
    <w:pPr>
      <w:numPr>
        <w:numId w:val="16"/>
      </w:numPr>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56817">
      <w:bodyDiv w:val="1"/>
      <w:marLeft w:val="0"/>
      <w:marRight w:val="0"/>
      <w:marTop w:val="0"/>
      <w:marBottom w:val="0"/>
      <w:divBdr>
        <w:top w:val="none" w:sz="0" w:space="0" w:color="auto"/>
        <w:left w:val="none" w:sz="0" w:space="0" w:color="auto"/>
        <w:bottom w:val="none" w:sz="0" w:space="0" w:color="auto"/>
        <w:right w:val="none" w:sz="0" w:space="0" w:color="auto"/>
      </w:divBdr>
      <w:divsChild>
        <w:div w:id="1459647774">
          <w:marLeft w:val="0"/>
          <w:marRight w:val="0"/>
          <w:marTop w:val="0"/>
          <w:marBottom w:val="0"/>
          <w:divBdr>
            <w:top w:val="none" w:sz="0" w:space="0" w:color="auto"/>
            <w:left w:val="none" w:sz="0" w:space="0" w:color="auto"/>
            <w:bottom w:val="none" w:sz="0" w:space="0" w:color="auto"/>
            <w:right w:val="none" w:sz="0" w:space="0" w:color="auto"/>
          </w:divBdr>
        </w:div>
      </w:divsChild>
    </w:div>
    <w:div w:id="1787895218">
      <w:bodyDiv w:val="1"/>
      <w:marLeft w:val="0"/>
      <w:marRight w:val="0"/>
      <w:marTop w:val="0"/>
      <w:marBottom w:val="0"/>
      <w:divBdr>
        <w:top w:val="none" w:sz="0" w:space="0" w:color="auto"/>
        <w:left w:val="none" w:sz="0" w:space="0" w:color="auto"/>
        <w:bottom w:val="none" w:sz="0" w:space="0" w:color="auto"/>
        <w:right w:val="none" w:sz="0" w:space="0" w:color="auto"/>
      </w:divBdr>
      <w:divsChild>
        <w:div w:id="930200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2012-09-23T12:53:00Z</dcterms:created>
  <dcterms:modified xsi:type="dcterms:W3CDTF">2012-09-23T12:53:00Z</dcterms:modified>
</cp:coreProperties>
</file>